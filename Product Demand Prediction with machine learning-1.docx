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9204E" w:rsidRPr="00512495" w:rsidRDefault="0055788D" w:rsidP="0055788D">
      <w:pPr>
        <w:jc w:val="center"/>
        <w:rPr>
          <w:rFonts w:ascii="Arial Black" w:hAnsi="Arial Black"/>
          <w:b/>
          <w:sz w:val="56"/>
          <w:szCs w:val="56"/>
          <w:u w:val="single"/>
        </w:rPr>
      </w:pPr>
      <w:r w:rsidRPr="00512495">
        <w:rPr>
          <w:rFonts w:ascii="Arial Black" w:hAnsi="Arial Black"/>
          <w:b/>
          <w:sz w:val="56"/>
          <w:szCs w:val="56"/>
          <w:u w:val="single"/>
        </w:rPr>
        <w:t>Product Demand Prediction with machine learning</w:t>
      </w:r>
    </w:p>
    <w:p w:rsidR="00EB4EE8" w:rsidRPr="00AA328E" w:rsidRDefault="00AA328E" w:rsidP="00EB4EE8">
      <w:pPr>
        <w:rPr>
          <w:rFonts w:ascii="Mistral" w:hAnsi="Mistral"/>
          <w:b/>
          <w:bCs/>
          <w:color w:val="000000" w:themeColor="text1"/>
          <w:sz w:val="56"/>
          <w:szCs w:val="56"/>
        </w:rPr>
      </w:pPr>
      <w:proofErr w:type="spellStart"/>
      <w:r>
        <w:rPr>
          <w:rFonts w:ascii="Mistral" w:hAnsi="Mistral"/>
          <w:b/>
          <w:bCs/>
          <w:color w:val="000000" w:themeColor="text1"/>
          <w:sz w:val="56"/>
          <w:szCs w:val="56"/>
        </w:rPr>
        <w:t>Name:karthikeyan</w:t>
      </w:r>
      <w:proofErr w:type="spellEnd"/>
      <w:r w:rsidR="00E67DBF">
        <w:rPr>
          <w:rFonts w:ascii="Mistral" w:hAnsi="Mistral"/>
          <w:b/>
          <w:bCs/>
          <w:color w:val="000000" w:themeColor="text1"/>
          <w:sz w:val="56"/>
          <w:szCs w:val="56"/>
        </w:rPr>
        <w:t xml:space="preserve"> M</w:t>
      </w:r>
      <w:r w:rsidR="00EB4EE8">
        <w:rPr>
          <w:rFonts w:ascii="Mistral" w:hAnsi="Mistral"/>
          <w:sz w:val="56"/>
          <w:szCs w:val="56"/>
        </w:rPr>
        <w:t xml:space="preserve">                              </w:t>
      </w:r>
    </w:p>
    <w:p w:rsidR="0055788D" w:rsidRDefault="00EB4EE8" w:rsidP="00EB4EE8">
      <w:pPr>
        <w:rPr>
          <w:rFonts w:ascii="Mistral" w:hAnsi="Mistral"/>
          <w:sz w:val="24"/>
          <w:szCs w:val="24"/>
        </w:rPr>
      </w:pPr>
      <w:proofErr w:type="spellStart"/>
      <w:r>
        <w:rPr>
          <w:rFonts w:ascii="Mistral" w:hAnsi="Mistral"/>
          <w:sz w:val="56"/>
          <w:szCs w:val="56"/>
        </w:rPr>
        <w:t>reg</w:t>
      </w:r>
      <w:proofErr w:type="spellEnd"/>
      <w:r w:rsidR="00857276">
        <w:rPr>
          <w:rFonts w:ascii="Mistral" w:hAnsi="Mistral"/>
          <w:sz w:val="56"/>
          <w:szCs w:val="56"/>
        </w:rPr>
        <w:t xml:space="preserve"> no; </w:t>
      </w:r>
      <w:r>
        <w:rPr>
          <w:rFonts w:ascii="Mistral" w:hAnsi="Mistral"/>
          <w:sz w:val="24"/>
          <w:szCs w:val="24"/>
        </w:rPr>
        <w:t>9127211040</w:t>
      </w:r>
      <w:r w:rsidR="00E67DBF">
        <w:rPr>
          <w:rFonts w:ascii="Mistral" w:hAnsi="Mistral"/>
          <w:sz w:val="24"/>
          <w:szCs w:val="24"/>
        </w:rPr>
        <w:t>18</w:t>
      </w:r>
    </w:p>
    <w:p w:rsidR="00857276" w:rsidRPr="00EB4EE8" w:rsidRDefault="00857276" w:rsidP="00EB4EE8">
      <w:pPr>
        <w:rPr>
          <w:rFonts w:ascii="Mistral" w:hAnsi="Mistral"/>
          <w:sz w:val="24"/>
          <w:szCs w:val="24"/>
        </w:rPr>
      </w:pPr>
    </w:p>
    <w:p w:rsidR="0055788D" w:rsidRPr="0055788D" w:rsidRDefault="0055788D" w:rsidP="0055788D">
      <w:pPr>
        <w:shd w:val="clear" w:color="auto" w:fill="FFFFFF"/>
        <w:spacing w:after="100" w:afterAutospacing="1"/>
        <w:rPr>
          <w:rFonts w:ascii="Arial" w:eastAsia="Times New Roman" w:hAnsi="Arial" w:cs="Arial"/>
          <w:sz w:val="33"/>
          <w:szCs w:val="33"/>
          <w:lang w:val="en-IN" w:eastAsia="en-IN"/>
        </w:rPr>
      </w:pPr>
      <w:r w:rsidRPr="0055788D">
        <w:rPr>
          <w:rFonts w:ascii="Arial" w:eastAsia="Times New Roman" w:hAnsi="Arial" w:cs="Arial"/>
          <w:sz w:val="33"/>
          <w:szCs w:val="33"/>
          <w:lang w:val="en-IN" w:eastAsia="en-IN"/>
        </w:rPr>
        <w:t>A product company plans to offer discounts on its product during the upcoming holiday season. The company wants to find the price at which its product can be a better deal compared to its competitors. For this task, the company provided a dataset of past changes in sales based on price changes. You need to train a model that can predict the demand for the product in the market with different price segments.</w:t>
      </w:r>
    </w:p>
    <w:p w:rsidR="0055788D" w:rsidRPr="0055788D" w:rsidRDefault="0055788D" w:rsidP="0055788D">
      <w:pPr>
        <w:shd w:val="clear" w:color="auto" w:fill="FFFFFF"/>
        <w:spacing w:after="100" w:afterAutospacing="1"/>
        <w:rPr>
          <w:rFonts w:ascii="Arial" w:eastAsia="Times New Roman" w:hAnsi="Arial" w:cs="Arial"/>
          <w:sz w:val="33"/>
          <w:szCs w:val="33"/>
          <w:lang w:val="en-IN" w:eastAsia="en-IN"/>
        </w:rPr>
      </w:pPr>
      <w:r w:rsidRPr="0055788D">
        <w:rPr>
          <w:rFonts w:ascii="Arial" w:eastAsia="Times New Roman" w:hAnsi="Arial" w:cs="Arial"/>
          <w:sz w:val="33"/>
          <w:szCs w:val="33"/>
          <w:lang w:val="en-IN" w:eastAsia="en-IN"/>
        </w:rPr>
        <w:t>The </w:t>
      </w:r>
      <w:hyperlink r:id="rId8" w:history="1">
        <w:r w:rsidRPr="0055788D">
          <w:rPr>
            <w:rFonts w:ascii="Arial" w:eastAsia="Times New Roman" w:hAnsi="Arial" w:cs="Arial"/>
            <w:b/>
            <w:bCs/>
            <w:color w:val="0000FF"/>
            <w:sz w:val="33"/>
            <w:szCs w:val="33"/>
            <w:u w:val="single"/>
            <w:lang w:val="en-IN" w:eastAsia="en-IN"/>
          </w:rPr>
          <w:t>dataset</w:t>
        </w:r>
      </w:hyperlink>
      <w:r w:rsidRPr="0055788D">
        <w:rPr>
          <w:rFonts w:ascii="Arial" w:eastAsia="Times New Roman" w:hAnsi="Arial" w:cs="Arial"/>
          <w:sz w:val="33"/>
          <w:szCs w:val="33"/>
          <w:lang w:val="en-IN" w:eastAsia="en-IN"/>
        </w:rPr>
        <w:t> that we have for this task contains data about:</w:t>
      </w:r>
    </w:p>
    <w:p w:rsidR="0055788D" w:rsidRPr="0055788D" w:rsidRDefault="0055788D" w:rsidP="0055788D">
      <w:pPr>
        <w:numPr>
          <w:ilvl w:val="0"/>
          <w:numId w:val="25"/>
        </w:numPr>
        <w:shd w:val="clear" w:color="auto" w:fill="FFFFFF"/>
        <w:rPr>
          <w:rFonts w:ascii="Arial" w:eastAsia="Times New Roman" w:hAnsi="Arial" w:cs="Arial"/>
          <w:sz w:val="33"/>
          <w:szCs w:val="33"/>
          <w:lang w:val="en-IN" w:eastAsia="en-IN"/>
        </w:rPr>
      </w:pPr>
      <w:r w:rsidRPr="0055788D">
        <w:rPr>
          <w:rFonts w:ascii="Arial" w:eastAsia="Times New Roman" w:hAnsi="Arial" w:cs="Arial"/>
          <w:sz w:val="33"/>
          <w:szCs w:val="33"/>
          <w:lang w:val="en-IN" w:eastAsia="en-IN"/>
        </w:rPr>
        <w:t>the product id;</w:t>
      </w:r>
    </w:p>
    <w:p w:rsidR="0055788D" w:rsidRPr="0055788D" w:rsidRDefault="0055788D" w:rsidP="0055788D">
      <w:pPr>
        <w:numPr>
          <w:ilvl w:val="0"/>
          <w:numId w:val="25"/>
        </w:numPr>
        <w:shd w:val="clear" w:color="auto" w:fill="FFFFFF"/>
        <w:rPr>
          <w:rFonts w:ascii="Arial" w:eastAsia="Times New Roman" w:hAnsi="Arial" w:cs="Arial"/>
          <w:sz w:val="33"/>
          <w:szCs w:val="33"/>
          <w:lang w:val="en-IN" w:eastAsia="en-IN"/>
        </w:rPr>
      </w:pPr>
      <w:r w:rsidRPr="0055788D">
        <w:rPr>
          <w:rFonts w:ascii="Arial" w:eastAsia="Times New Roman" w:hAnsi="Arial" w:cs="Arial"/>
          <w:sz w:val="33"/>
          <w:szCs w:val="33"/>
          <w:lang w:val="en-IN" w:eastAsia="en-IN"/>
        </w:rPr>
        <w:t>store id;</w:t>
      </w:r>
    </w:p>
    <w:p w:rsidR="0055788D" w:rsidRPr="0055788D" w:rsidRDefault="0055788D" w:rsidP="0055788D">
      <w:pPr>
        <w:numPr>
          <w:ilvl w:val="0"/>
          <w:numId w:val="25"/>
        </w:numPr>
        <w:shd w:val="clear" w:color="auto" w:fill="FFFFFF"/>
        <w:rPr>
          <w:rFonts w:ascii="Arial" w:eastAsia="Times New Roman" w:hAnsi="Arial" w:cs="Arial"/>
          <w:sz w:val="33"/>
          <w:szCs w:val="33"/>
          <w:lang w:val="en-IN" w:eastAsia="en-IN"/>
        </w:rPr>
      </w:pPr>
      <w:r w:rsidRPr="0055788D">
        <w:rPr>
          <w:rFonts w:ascii="Arial" w:eastAsia="Times New Roman" w:hAnsi="Arial" w:cs="Arial"/>
          <w:sz w:val="33"/>
          <w:szCs w:val="33"/>
          <w:lang w:val="en-IN" w:eastAsia="en-IN"/>
        </w:rPr>
        <w:t>total price at which product was sold;</w:t>
      </w:r>
    </w:p>
    <w:p w:rsidR="0055788D" w:rsidRPr="0055788D" w:rsidRDefault="0055788D" w:rsidP="0055788D">
      <w:pPr>
        <w:numPr>
          <w:ilvl w:val="0"/>
          <w:numId w:val="25"/>
        </w:numPr>
        <w:shd w:val="clear" w:color="auto" w:fill="FFFFFF"/>
        <w:rPr>
          <w:rFonts w:ascii="Arial" w:eastAsia="Times New Roman" w:hAnsi="Arial" w:cs="Arial"/>
          <w:sz w:val="33"/>
          <w:szCs w:val="33"/>
          <w:lang w:val="en-IN" w:eastAsia="en-IN"/>
        </w:rPr>
      </w:pPr>
      <w:r w:rsidRPr="0055788D">
        <w:rPr>
          <w:rFonts w:ascii="Arial" w:eastAsia="Times New Roman" w:hAnsi="Arial" w:cs="Arial"/>
          <w:sz w:val="33"/>
          <w:szCs w:val="33"/>
          <w:lang w:val="en-IN" w:eastAsia="en-IN"/>
        </w:rPr>
        <w:t>base price at which product was sold;</w:t>
      </w:r>
    </w:p>
    <w:p w:rsidR="0055788D" w:rsidRPr="0055788D" w:rsidRDefault="0055788D" w:rsidP="0055788D">
      <w:pPr>
        <w:numPr>
          <w:ilvl w:val="0"/>
          <w:numId w:val="25"/>
        </w:numPr>
        <w:shd w:val="clear" w:color="auto" w:fill="FFFFFF"/>
        <w:rPr>
          <w:rFonts w:ascii="Arial" w:eastAsia="Times New Roman" w:hAnsi="Arial" w:cs="Arial"/>
          <w:sz w:val="33"/>
          <w:szCs w:val="33"/>
          <w:lang w:val="en-IN" w:eastAsia="en-IN"/>
        </w:rPr>
      </w:pPr>
      <w:r w:rsidRPr="0055788D">
        <w:rPr>
          <w:rFonts w:ascii="Arial" w:eastAsia="Times New Roman" w:hAnsi="Arial" w:cs="Arial"/>
          <w:sz w:val="33"/>
          <w:szCs w:val="33"/>
          <w:lang w:val="en-IN" w:eastAsia="en-IN"/>
        </w:rPr>
        <w:t>Units sold (quantity demanded);</w:t>
      </w:r>
    </w:p>
    <w:p w:rsidR="0055788D" w:rsidRPr="0055788D" w:rsidRDefault="0055788D" w:rsidP="0055788D">
      <w:pPr>
        <w:shd w:val="clear" w:color="auto" w:fill="FFFFFF"/>
        <w:spacing w:after="100" w:afterAutospacing="1"/>
        <w:rPr>
          <w:rFonts w:ascii="Arial" w:eastAsia="Times New Roman" w:hAnsi="Arial" w:cs="Arial"/>
          <w:sz w:val="33"/>
          <w:szCs w:val="33"/>
          <w:lang w:val="en-IN" w:eastAsia="en-IN"/>
        </w:rPr>
      </w:pPr>
      <w:r w:rsidRPr="0055788D">
        <w:rPr>
          <w:rFonts w:ascii="Arial" w:eastAsia="Times New Roman" w:hAnsi="Arial" w:cs="Arial"/>
          <w:sz w:val="33"/>
          <w:szCs w:val="33"/>
          <w:lang w:val="en-IN" w:eastAsia="en-IN"/>
        </w:rPr>
        <w:t>I hope you now understand what kind of problem statements you will get for the product demand prediction task. In the section below, I will walk you through predicting product demand with machine learning using Python.</w:t>
      </w:r>
    </w:p>
    <w:p w:rsidR="0055788D" w:rsidRPr="0055788D" w:rsidRDefault="0055788D" w:rsidP="0055788D">
      <w:pPr>
        <w:shd w:val="clear" w:color="auto" w:fill="FFFFFF"/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sz w:val="36"/>
          <w:szCs w:val="36"/>
          <w:lang w:val="en-IN" w:eastAsia="en-IN"/>
        </w:rPr>
      </w:pPr>
      <w:r w:rsidRPr="0055788D">
        <w:rPr>
          <w:rFonts w:ascii="Arial" w:eastAsia="Times New Roman" w:hAnsi="Arial" w:cs="Arial"/>
          <w:b/>
          <w:bCs/>
          <w:sz w:val="36"/>
          <w:szCs w:val="36"/>
          <w:lang w:val="en-IN" w:eastAsia="en-IN"/>
        </w:rPr>
        <w:t>Product Demand Prediction using Python</w:t>
      </w:r>
    </w:p>
    <w:p w:rsidR="0055788D" w:rsidRDefault="0055788D" w:rsidP="0055788D">
      <w:pPr>
        <w:shd w:val="clear" w:color="auto" w:fill="FFFFFF"/>
        <w:spacing w:after="100" w:afterAutospacing="1"/>
        <w:rPr>
          <w:rFonts w:ascii="Arial" w:eastAsia="Times New Roman" w:hAnsi="Arial" w:cs="Arial"/>
          <w:sz w:val="33"/>
          <w:szCs w:val="33"/>
          <w:lang w:val="en-IN" w:eastAsia="en-IN"/>
        </w:rPr>
      </w:pPr>
      <w:r w:rsidRPr="0055788D">
        <w:rPr>
          <w:rFonts w:ascii="Arial" w:eastAsia="Times New Roman" w:hAnsi="Arial" w:cs="Arial"/>
          <w:sz w:val="33"/>
          <w:szCs w:val="33"/>
          <w:lang w:val="en-IN" w:eastAsia="en-IN"/>
        </w:rPr>
        <w:t>Let’s start by importing the necessary Python libraries and the dataset we need for the task of product demand prediction:</w:t>
      </w:r>
    </w:p>
    <w:p w:rsidR="0055788D" w:rsidRPr="0055788D" w:rsidRDefault="0055788D" w:rsidP="0055788D">
      <w:pPr>
        <w:shd w:val="clear" w:color="auto" w:fill="FFFFFF"/>
        <w:spacing w:after="100" w:afterAutospacing="1"/>
        <w:rPr>
          <w:rFonts w:ascii="Arial" w:eastAsia="Times New Roman" w:hAnsi="Arial" w:cs="Arial"/>
          <w:sz w:val="33"/>
          <w:szCs w:val="33"/>
          <w:lang w:val="en-IN" w:eastAsia="en-IN"/>
        </w:rPr>
      </w:pPr>
      <w:r w:rsidRPr="0055788D">
        <w:rPr>
          <w:rFonts w:ascii="Arial" w:eastAsia="Times New Roman" w:hAnsi="Arial" w:cs="Arial"/>
          <w:sz w:val="33"/>
          <w:szCs w:val="33"/>
          <w:lang w:val="en-IN" w:eastAsia="en-IN"/>
        </w:rPr>
        <w:t xml:space="preserve">import pandas as </w:t>
      </w:r>
      <w:proofErr w:type="spellStart"/>
      <w:r w:rsidRPr="0055788D">
        <w:rPr>
          <w:rFonts w:ascii="Arial" w:eastAsia="Times New Roman" w:hAnsi="Arial" w:cs="Arial"/>
          <w:sz w:val="33"/>
          <w:szCs w:val="33"/>
          <w:lang w:val="en-IN" w:eastAsia="en-IN"/>
        </w:rPr>
        <w:t>pd</w:t>
      </w:r>
      <w:proofErr w:type="spellEnd"/>
    </w:p>
    <w:p w:rsidR="0055788D" w:rsidRDefault="0055788D" w:rsidP="0055788D">
      <w:pPr>
        <w:shd w:val="clear" w:color="auto" w:fill="FFFFFF"/>
        <w:spacing w:after="100" w:afterAutospacing="1"/>
        <w:rPr>
          <w:rFonts w:ascii="Arial" w:eastAsia="Times New Roman" w:hAnsi="Arial" w:cs="Arial"/>
          <w:sz w:val="33"/>
          <w:szCs w:val="33"/>
          <w:lang w:val="en-IN" w:eastAsia="en-IN"/>
        </w:rPr>
      </w:pPr>
      <w:r w:rsidRPr="0055788D">
        <w:rPr>
          <w:rFonts w:ascii="Arial" w:eastAsia="Times New Roman" w:hAnsi="Arial" w:cs="Arial"/>
          <w:sz w:val="33"/>
          <w:szCs w:val="33"/>
          <w:lang w:val="en-IN" w:eastAsia="en-IN"/>
        </w:rPr>
        <w:t xml:space="preserve">import </w:t>
      </w:r>
      <w:proofErr w:type="spellStart"/>
      <w:r w:rsidRPr="0055788D">
        <w:rPr>
          <w:rFonts w:ascii="Arial" w:eastAsia="Times New Roman" w:hAnsi="Arial" w:cs="Arial"/>
          <w:sz w:val="33"/>
          <w:szCs w:val="33"/>
          <w:lang w:val="en-IN" w:eastAsia="en-IN"/>
        </w:rPr>
        <w:t>numpy</w:t>
      </w:r>
      <w:proofErr w:type="spellEnd"/>
      <w:r w:rsidRPr="0055788D">
        <w:rPr>
          <w:rFonts w:ascii="Arial" w:eastAsia="Times New Roman" w:hAnsi="Arial" w:cs="Arial"/>
          <w:sz w:val="33"/>
          <w:szCs w:val="33"/>
          <w:lang w:val="en-IN" w:eastAsia="en-IN"/>
        </w:rPr>
        <w:t xml:space="preserve"> as np</w:t>
      </w:r>
    </w:p>
    <w:p w:rsidR="0055788D" w:rsidRPr="0055788D" w:rsidRDefault="0055788D" w:rsidP="0055788D">
      <w:pPr>
        <w:shd w:val="clear" w:color="auto" w:fill="FFFFFF"/>
        <w:spacing w:after="100" w:afterAutospacing="1"/>
        <w:rPr>
          <w:rFonts w:ascii="Arial" w:eastAsia="Times New Roman" w:hAnsi="Arial" w:cs="Arial"/>
          <w:sz w:val="33"/>
          <w:szCs w:val="33"/>
          <w:lang w:val="en-IN" w:eastAsia="en-IN"/>
        </w:rPr>
      </w:pPr>
      <w:r w:rsidRPr="0055788D">
        <w:rPr>
          <w:rFonts w:ascii="Arial" w:eastAsia="Times New Roman" w:hAnsi="Arial" w:cs="Arial"/>
          <w:sz w:val="33"/>
          <w:szCs w:val="33"/>
          <w:lang w:val="en-IN" w:eastAsia="en-IN"/>
        </w:rPr>
        <w:t xml:space="preserve">import </w:t>
      </w:r>
      <w:proofErr w:type="spellStart"/>
      <w:r w:rsidRPr="0055788D">
        <w:rPr>
          <w:rFonts w:ascii="Arial" w:eastAsia="Times New Roman" w:hAnsi="Arial" w:cs="Arial"/>
          <w:sz w:val="33"/>
          <w:szCs w:val="33"/>
          <w:lang w:val="en-IN" w:eastAsia="en-IN"/>
        </w:rPr>
        <w:t>plotly.express</w:t>
      </w:r>
      <w:proofErr w:type="spellEnd"/>
      <w:r w:rsidRPr="0055788D">
        <w:rPr>
          <w:rFonts w:ascii="Arial" w:eastAsia="Times New Roman" w:hAnsi="Arial" w:cs="Arial"/>
          <w:sz w:val="33"/>
          <w:szCs w:val="33"/>
          <w:lang w:val="en-IN" w:eastAsia="en-IN"/>
        </w:rPr>
        <w:t xml:space="preserve"> as </w:t>
      </w:r>
      <w:proofErr w:type="spellStart"/>
      <w:r w:rsidRPr="0055788D">
        <w:rPr>
          <w:rFonts w:ascii="Arial" w:eastAsia="Times New Roman" w:hAnsi="Arial" w:cs="Arial"/>
          <w:sz w:val="33"/>
          <w:szCs w:val="33"/>
          <w:lang w:val="en-IN" w:eastAsia="en-IN"/>
        </w:rPr>
        <w:t>px</w:t>
      </w:r>
      <w:proofErr w:type="spellEnd"/>
    </w:p>
    <w:p w:rsidR="0055788D" w:rsidRPr="0055788D" w:rsidRDefault="0055788D" w:rsidP="0055788D">
      <w:pPr>
        <w:shd w:val="clear" w:color="auto" w:fill="FFFFFF"/>
        <w:spacing w:after="100" w:afterAutospacing="1"/>
        <w:rPr>
          <w:rFonts w:ascii="Arial" w:eastAsia="Times New Roman" w:hAnsi="Arial" w:cs="Arial"/>
          <w:sz w:val="33"/>
          <w:szCs w:val="33"/>
          <w:lang w:val="en-IN" w:eastAsia="en-IN"/>
        </w:rPr>
      </w:pPr>
      <w:r w:rsidRPr="0055788D">
        <w:rPr>
          <w:rFonts w:ascii="Arial" w:eastAsia="Times New Roman" w:hAnsi="Arial" w:cs="Arial"/>
          <w:sz w:val="33"/>
          <w:szCs w:val="33"/>
          <w:lang w:val="en-IN" w:eastAsia="en-IN"/>
        </w:rPr>
        <w:t xml:space="preserve">import </w:t>
      </w:r>
      <w:proofErr w:type="spellStart"/>
      <w:r w:rsidRPr="0055788D">
        <w:rPr>
          <w:rFonts w:ascii="Arial" w:eastAsia="Times New Roman" w:hAnsi="Arial" w:cs="Arial"/>
          <w:sz w:val="33"/>
          <w:szCs w:val="33"/>
          <w:lang w:val="en-IN" w:eastAsia="en-IN"/>
        </w:rPr>
        <w:t>seaborn</w:t>
      </w:r>
      <w:proofErr w:type="spellEnd"/>
      <w:r w:rsidRPr="0055788D">
        <w:rPr>
          <w:rFonts w:ascii="Arial" w:eastAsia="Times New Roman" w:hAnsi="Arial" w:cs="Arial"/>
          <w:sz w:val="33"/>
          <w:szCs w:val="33"/>
          <w:lang w:val="en-IN" w:eastAsia="en-IN"/>
        </w:rPr>
        <w:t xml:space="preserve"> as </w:t>
      </w:r>
      <w:proofErr w:type="spellStart"/>
      <w:r w:rsidRPr="0055788D">
        <w:rPr>
          <w:rFonts w:ascii="Arial" w:eastAsia="Times New Roman" w:hAnsi="Arial" w:cs="Arial"/>
          <w:sz w:val="33"/>
          <w:szCs w:val="33"/>
          <w:lang w:val="en-IN" w:eastAsia="en-IN"/>
        </w:rPr>
        <w:t>sns</w:t>
      </w:r>
      <w:proofErr w:type="spellEnd"/>
    </w:p>
    <w:p w:rsidR="0055788D" w:rsidRPr="0055788D" w:rsidRDefault="0055788D" w:rsidP="0055788D">
      <w:pPr>
        <w:shd w:val="clear" w:color="auto" w:fill="FFFFFF"/>
        <w:spacing w:after="100" w:afterAutospacing="1"/>
        <w:rPr>
          <w:rFonts w:ascii="Arial" w:eastAsia="Times New Roman" w:hAnsi="Arial" w:cs="Arial"/>
          <w:sz w:val="33"/>
          <w:szCs w:val="33"/>
          <w:lang w:val="en-IN" w:eastAsia="en-IN"/>
        </w:rPr>
      </w:pPr>
      <w:r w:rsidRPr="0055788D">
        <w:rPr>
          <w:rFonts w:ascii="Arial" w:eastAsia="Times New Roman" w:hAnsi="Arial" w:cs="Arial"/>
          <w:sz w:val="33"/>
          <w:szCs w:val="33"/>
          <w:lang w:val="en-IN" w:eastAsia="en-IN"/>
        </w:rPr>
        <w:t xml:space="preserve">import </w:t>
      </w:r>
      <w:proofErr w:type="spellStart"/>
      <w:r w:rsidRPr="0055788D">
        <w:rPr>
          <w:rFonts w:ascii="Arial" w:eastAsia="Times New Roman" w:hAnsi="Arial" w:cs="Arial"/>
          <w:sz w:val="33"/>
          <w:szCs w:val="33"/>
          <w:lang w:val="en-IN" w:eastAsia="en-IN"/>
        </w:rPr>
        <w:t>matplotlib.pyplot</w:t>
      </w:r>
      <w:proofErr w:type="spellEnd"/>
      <w:r w:rsidRPr="0055788D">
        <w:rPr>
          <w:rFonts w:ascii="Arial" w:eastAsia="Times New Roman" w:hAnsi="Arial" w:cs="Arial"/>
          <w:sz w:val="33"/>
          <w:szCs w:val="33"/>
          <w:lang w:val="en-IN" w:eastAsia="en-IN"/>
        </w:rPr>
        <w:t xml:space="preserve"> as </w:t>
      </w:r>
      <w:proofErr w:type="spellStart"/>
      <w:r w:rsidRPr="0055788D">
        <w:rPr>
          <w:rFonts w:ascii="Arial" w:eastAsia="Times New Roman" w:hAnsi="Arial" w:cs="Arial"/>
          <w:sz w:val="33"/>
          <w:szCs w:val="33"/>
          <w:lang w:val="en-IN" w:eastAsia="en-IN"/>
        </w:rPr>
        <w:t>plt</w:t>
      </w:r>
      <w:proofErr w:type="spellEnd"/>
    </w:p>
    <w:p w:rsidR="0055788D" w:rsidRPr="0055788D" w:rsidRDefault="0055788D" w:rsidP="0055788D">
      <w:pPr>
        <w:shd w:val="clear" w:color="auto" w:fill="FFFFFF"/>
        <w:spacing w:after="100" w:afterAutospacing="1"/>
        <w:rPr>
          <w:rFonts w:ascii="Arial" w:eastAsia="Times New Roman" w:hAnsi="Arial" w:cs="Arial"/>
          <w:sz w:val="33"/>
          <w:szCs w:val="33"/>
          <w:lang w:val="en-IN" w:eastAsia="en-IN"/>
        </w:rPr>
      </w:pPr>
      <w:r w:rsidRPr="0055788D">
        <w:rPr>
          <w:rFonts w:ascii="Arial" w:eastAsia="Times New Roman" w:hAnsi="Arial" w:cs="Arial"/>
          <w:sz w:val="33"/>
          <w:szCs w:val="33"/>
          <w:lang w:val="en-IN" w:eastAsia="en-IN"/>
        </w:rPr>
        <w:t xml:space="preserve">from </w:t>
      </w:r>
      <w:proofErr w:type="spellStart"/>
      <w:r w:rsidRPr="0055788D">
        <w:rPr>
          <w:rFonts w:ascii="Arial" w:eastAsia="Times New Roman" w:hAnsi="Arial" w:cs="Arial"/>
          <w:sz w:val="33"/>
          <w:szCs w:val="33"/>
          <w:lang w:val="en-IN" w:eastAsia="en-IN"/>
        </w:rPr>
        <w:t>sklearn.model_selection</w:t>
      </w:r>
      <w:proofErr w:type="spellEnd"/>
      <w:r w:rsidRPr="0055788D">
        <w:rPr>
          <w:rFonts w:ascii="Arial" w:eastAsia="Times New Roman" w:hAnsi="Arial" w:cs="Arial"/>
          <w:sz w:val="33"/>
          <w:szCs w:val="33"/>
          <w:lang w:val="en-IN" w:eastAsia="en-IN"/>
        </w:rPr>
        <w:t xml:space="preserve"> import </w:t>
      </w:r>
      <w:proofErr w:type="spellStart"/>
      <w:r w:rsidRPr="0055788D">
        <w:rPr>
          <w:rFonts w:ascii="Arial" w:eastAsia="Times New Roman" w:hAnsi="Arial" w:cs="Arial"/>
          <w:sz w:val="33"/>
          <w:szCs w:val="33"/>
          <w:lang w:val="en-IN" w:eastAsia="en-IN"/>
        </w:rPr>
        <w:t>train_test_split</w:t>
      </w:r>
      <w:proofErr w:type="spellEnd"/>
    </w:p>
    <w:p w:rsidR="0055788D" w:rsidRPr="0055788D" w:rsidRDefault="0055788D" w:rsidP="0055788D">
      <w:pPr>
        <w:shd w:val="clear" w:color="auto" w:fill="FFFFFF"/>
        <w:spacing w:after="100" w:afterAutospacing="1"/>
        <w:rPr>
          <w:rFonts w:ascii="Arial" w:eastAsia="Times New Roman" w:hAnsi="Arial" w:cs="Arial"/>
          <w:sz w:val="33"/>
          <w:szCs w:val="33"/>
          <w:lang w:val="en-IN" w:eastAsia="en-IN"/>
        </w:rPr>
      </w:pPr>
      <w:r w:rsidRPr="0055788D">
        <w:rPr>
          <w:rFonts w:ascii="Arial" w:eastAsia="Times New Roman" w:hAnsi="Arial" w:cs="Arial"/>
          <w:sz w:val="33"/>
          <w:szCs w:val="33"/>
          <w:lang w:val="en-IN" w:eastAsia="en-IN"/>
        </w:rPr>
        <w:t xml:space="preserve">from </w:t>
      </w:r>
      <w:proofErr w:type="spellStart"/>
      <w:r w:rsidRPr="0055788D">
        <w:rPr>
          <w:rFonts w:ascii="Arial" w:eastAsia="Times New Roman" w:hAnsi="Arial" w:cs="Arial"/>
          <w:sz w:val="33"/>
          <w:szCs w:val="33"/>
          <w:lang w:val="en-IN" w:eastAsia="en-IN"/>
        </w:rPr>
        <w:t>sklearn.tree</w:t>
      </w:r>
      <w:proofErr w:type="spellEnd"/>
      <w:r w:rsidRPr="0055788D">
        <w:rPr>
          <w:rFonts w:ascii="Arial" w:eastAsia="Times New Roman" w:hAnsi="Arial" w:cs="Arial"/>
          <w:sz w:val="33"/>
          <w:szCs w:val="33"/>
          <w:lang w:val="en-IN" w:eastAsia="en-IN"/>
        </w:rPr>
        <w:t xml:space="preserve"> import </w:t>
      </w:r>
      <w:proofErr w:type="spellStart"/>
      <w:r w:rsidRPr="0055788D">
        <w:rPr>
          <w:rFonts w:ascii="Arial" w:eastAsia="Times New Roman" w:hAnsi="Arial" w:cs="Arial"/>
          <w:sz w:val="33"/>
          <w:szCs w:val="33"/>
          <w:lang w:val="en-IN" w:eastAsia="en-IN"/>
        </w:rPr>
        <w:t>DecisionTreeRegressor</w:t>
      </w:r>
      <w:proofErr w:type="spellEnd"/>
    </w:p>
    <w:p w:rsidR="0055788D" w:rsidRPr="0055788D" w:rsidRDefault="0055788D" w:rsidP="0055788D">
      <w:pPr>
        <w:shd w:val="clear" w:color="auto" w:fill="FFFFFF"/>
        <w:spacing w:after="100" w:afterAutospacing="1"/>
        <w:rPr>
          <w:rFonts w:ascii="Arial" w:eastAsia="Times New Roman" w:hAnsi="Arial" w:cs="Arial"/>
          <w:sz w:val="33"/>
          <w:szCs w:val="33"/>
          <w:lang w:val="en-IN" w:eastAsia="en-IN"/>
        </w:rPr>
      </w:pPr>
    </w:p>
    <w:p w:rsidR="00512495" w:rsidRDefault="0055788D" w:rsidP="0055788D">
      <w:pPr>
        <w:shd w:val="clear" w:color="auto" w:fill="FFFFFF"/>
        <w:spacing w:after="100" w:afterAutospacing="1"/>
        <w:rPr>
          <w:rFonts w:ascii="Arial" w:eastAsia="Times New Roman" w:hAnsi="Arial" w:cs="Arial"/>
          <w:sz w:val="33"/>
          <w:szCs w:val="33"/>
          <w:lang w:val="en-IN" w:eastAsia="en-IN"/>
        </w:rPr>
      </w:pPr>
      <w:r w:rsidRPr="0055788D">
        <w:rPr>
          <w:rFonts w:ascii="Arial" w:eastAsia="Times New Roman" w:hAnsi="Arial" w:cs="Arial"/>
          <w:sz w:val="33"/>
          <w:szCs w:val="33"/>
          <w:lang w:val="en-IN" w:eastAsia="en-IN"/>
        </w:rPr>
        <w:t>data = pd.read_csv("https://raw.githubusercontent.com/amankharwal/W</w:t>
      </w:r>
      <w:r w:rsidR="00512495">
        <w:rPr>
          <w:rFonts w:ascii="Arial" w:eastAsia="Times New Roman" w:hAnsi="Arial" w:cs="Arial"/>
          <w:sz w:val="33"/>
          <w:szCs w:val="33"/>
          <w:lang w:val="en-IN" w:eastAsia="en-IN"/>
        </w:rPr>
        <w:t>ebsite-data/master/demand.csv")</w:t>
      </w:r>
    </w:p>
    <w:p w:rsidR="0055788D" w:rsidRDefault="0055788D" w:rsidP="0055788D">
      <w:pPr>
        <w:shd w:val="clear" w:color="auto" w:fill="FFFFFF"/>
        <w:spacing w:after="100" w:afterAutospacing="1"/>
        <w:rPr>
          <w:rFonts w:ascii="Arial" w:eastAsia="Times New Roman" w:hAnsi="Arial" w:cs="Arial"/>
          <w:sz w:val="33"/>
          <w:szCs w:val="33"/>
          <w:lang w:val="en-IN" w:eastAsia="en-IN"/>
        </w:rPr>
      </w:pPr>
      <w:proofErr w:type="spellStart"/>
      <w:r w:rsidRPr="0055788D">
        <w:rPr>
          <w:rFonts w:ascii="Arial" w:eastAsia="Times New Roman" w:hAnsi="Arial" w:cs="Arial"/>
          <w:sz w:val="33"/>
          <w:szCs w:val="33"/>
          <w:lang w:val="en-IN" w:eastAsia="en-IN"/>
        </w:rPr>
        <w:t>data.head</w:t>
      </w:r>
      <w:proofErr w:type="spellEnd"/>
      <w:r w:rsidRPr="0055788D">
        <w:rPr>
          <w:rFonts w:ascii="Arial" w:eastAsia="Times New Roman" w:hAnsi="Arial" w:cs="Arial"/>
          <w:sz w:val="33"/>
          <w:szCs w:val="33"/>
          <w:lang w:val="en-IN" w:eastAsia="en-IN"/>
        </w:rPr>
        <w:t>()</w:t>
      </w:r>
    </w:p>
    <w:p w:rsidR="00512495" w:rsidRPr="00512495" w:rsidRDefault="00512495" w:rsidP="005124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Family)" w:eastAsia="Times New Roman" w:hAnsi="var(--fontFamily)" w:cs="Courier New"/>
          <w:b/>
          <w:bCs/>
          <w:sz w:val="20"/>
          <w:szCs w:val="20"/>
          <w:lang w:val="en-IN" w:eastAsia="en-IN"/>
        </w:rPr>
      </w:pPr>
      <w:r w:rsidRPr="00512495">
        <w:rPr>
          <w:rFonts w:ascii="var(--fontFamily)" w:eastAsia="Times New Roman" w:hAnsi="var(--fontFamily)" w:cs="Courier New"/>
          <w:b/>
          <w:bCs/>
          <w:sz w:val="20"/>
          <w:szCs w:val="20"/>
          <w:lang w:val="en-IN" w:eastAsia="en-IN"/>
        </w:rPr>
        <w:t xml:space="preserve">  ID  Store ID  Total Price  Base Price  Units Sold</w:t>
      </w:r>
    </w:p>
    <w:p w:rsidR="00512495" w:rsidRPr="00512495" w:rsidRDefault="00512495" w:rsidP="005124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Family)" w:eastAsia="Times New Roman" w:hAnsi="var(--fontFamily)" w:cs="Courier New"/>
          <w:b/>
          <w:bCs/>
          <w:sz w:val="20"/>
          <w:szCs w:val="20"/>
          <w:lang w:val="en-IN" w:eastAsia="en-IN"/>
        </w:rPr>
      </w:pPr>
      <w:r w:rsidRPr="00512495">
        <w:rPr>
          <w:rFonts w:ascii="var(--fontFamily)" w:eastAsia="Times New Roman" w:hAnsi="var(--fontFamily)" w:cs="Courier New"/>
          <w:b/>
          <w:bCs/>
          <w:sz w:val="20"/>
          <w:szCs w:val="20"/>
          <w:lang w:val="en-IN" w:eastAsia="en-IN"/>
        </w:rPr>
        <w:t>0   1      8091      99.0375    111.8625          20</w:t>
      </w:r>
    </w:p>
    <w:p w:rsidR="00512495" w:rsidRPr="00512495" w:rsidRDefault="00512495" w:rsidP="005124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Family)" w:eastAsia="Times New Roman" w:hAnsi="var(--fontFamily)" w:cs="Courier New"/>
          <w:b/>
          <w:bCs/>
          <w:sz w:val="20"/>
          <w:szCs w:val="20"/>
          <w:lang w:val="en-IN" w:eastAsia="en-IN"/>
        </w:rPr>
      </w:pPr>
      <w:r w:rsidRPr="00512495">
        <w:rPr>
          <w:rFonts w:ascii="var(--fontFamily)" w:eastAsia="Times New Roman" w:hAnsi="var(--fontFamily)" w:cs="Courier New"/>
          <w:b/>
          <w:bCs/>
          <w:sz w:val="20"/>
          <w:szCs w:val="20"/>
          <w:lang w:val="en-IN" w:eastAsia="en-IN"/>
        </w:rPr>
        <w:t>1   2      8091      99.0375     99.0375          28</w:t>
      </w:r>
    </w:p>
    <w:p w:rsidR="00512495" w:rsidRPr="00512495" w:rsidRDefault="00512495" w:rsidP="005124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Family)" w:eastAsia="Times New Roman" w:hAnsi="var(--fontFamily)" w:cs="Courier New"/>
          <w:b/>
          <w:bCs/>
          <w:sz w:val="20"/>
          <w:szCs w:val="20"/>
          <w:lang w:val="en-IN" w:eastAsia="en-IN"/>
        </w:rPr>
      </w:pPr>
      <w:r w:rsidRPr="00512495">
        <w:rPr>
          <w:rFonts w:ascii="var(--fontFamily)" w:eastAsia="Times New Roman" w:hAnsi="var(--fontFamily)" w:cs="Courier New"/>
          <w:b/>
          <w:bCs/>
          <w:sz w:val="20"/>
          <w:szCs w:val="20"/>
          <w:lang w:val="en-IN" w:eastAsia="en-IN"/>
        </w:rPr>
        <w:t>2   3      8091     133.9500    133.9500          19</w:t>
      </w:r>
    </w:p>
    <w:p w:rsidR="00512495" w:rsidRPr="00512495" w:rsidRDefault="00512495" w:rsidP="005124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Family)" w:eastAsia="Times New Roman" w:hAnsi="var(--fontFamily)" w:cs="Courier New"/>
          <w:b/>
          <w:bCs/>
          <w:sz w:val="20"/>
          <w:szCs w:val="20"/>
          <w:lang w:val="en-IN" w:eastAsia="en-IN"/>
        </w:rPr>
      </w:pPr>
      <w:r w:rsidRPr="00512495">
        <w:rPr>
          <w:rFonts w:ascii="var(--fontFamily)" w:eastAsia="Times New Roman" w:hAnsi="var(--fontFamily)" w:cs="Courier New"/>
          <w:b/>
          <w:bCs/>
          <w:sz w:val="20"/>
          <w:szCs w:val="20"/>
          <w:lang w:val="en-IN" w:eastAsia="en-IN"/>
        </w:rPr>
        <w:t>3   4      8091     133.9500    133.9500          44</w:t>
      </w:r>
    </w:p>
    <w:p w:rsidR="00512495" w:rsidRPr="00512495" w:rsidRDefault="00512495" w:rsidP="005124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Family)" w:eastAsia="Times New Roman" w:hAnsi="var(--fontFamily)" w:cs="Courier New"/>
          <w:sz w:val="20"/>
          <w:szCs w:val="20"/>
          <w:lang w:val="en-IN" w:eastAsia="en-IN"/>
        </w:rPr>
      </w:pPr>
      <w:r w:rsidRPr="00512495">
        <w:rPr>
          <w:rFonts w:ascii="var(--fontFamily)" w:eastAsia="Times New Roman" w:hAnsi="var(--fontFamily)" w:cs="Courier New"/>
          <w:b/>
          <w:bCs/>
          <w:sz w:val="20"/>
          <w:szCs w:val="20"/>
          <w:lang w:val="en-IN" w:eastAsia="en-IN"/>
        </w:rPr>
        <w:t>4   5      8091     141.0750    141.0750          52</w:t>
      </w:r>
    </w:p>
    <w:p w:rsidR="00512495" w:rsidRPr="00512495" w:rsidRDefault="00512495" w:rsidP="00512495">
      <w:pPr>
        <w:shd w:val="clear" w:color="auto" w:fill="FFFFFF"/>
        <w:spacing w:after="100" w:afterAutospacing="1"/>
        <w:rPr>
          <w:rFonts w:ascii="Arial" w:eastAsia="Times New Roman" w:hAnsi="Arial" w:cs="Arial"/>
          <w:sz w:val="33"/>
          <w:szCs w:val="33"/>
          <w:lang w:val="en-IN" w:eastAsia="en-IN"/>
        </w:rPr>
      </w:pPr>
      <w:r w:rsidRPr="00512495">
        <w:rPr>
          <w:rFonts w:ascii="Arial" w:eastAsia="Times New Roman" w:hAnsi="Arial" w:cs="Arial"/>
          <w:sz w:val="33"/>
          <w:szCs w:val="33"/>
          <w:lang w:val="en-IN" w:eastAsia="en-IN"/>
        </w:rPr>
        <w:t>Now let’s have a look at whether this dataset contains any null values or not:</w:t>
      </w:r>
    </w:p>
    <w:p w:rsidR="00512495" w:rsidRDefault="00B21B2B" w:rsidP="00512495">
      <w:pPr>
        <w:shd w:val="clear" w:color="auto" w:fill="FFFFFF"/>
        <w:rPr>
          <w:rFonts w:ascii="Courier New" w:eastAsia="Times New Roman" w:hAnsi="Courier New" w:cs="Courier New"/>
          <w:color w:val="2E383C"/>
          <w:sz w:val="33"/>
          <w:szCs w:val="33"/>
          <w:lang w:val="en-IN" w:eastAsia="en-IN"/>
        </w:rPr>
      </w:pPr>
      <w:r>
        <w:rPr>
          <w:rFonts w:ascii="Courier New" w:eastAsia="Times New Roman" w:hAnsi="Courier New" w:cs="Courier New"/>
          <w:noProof/>
          <w:color w:val="2E383C"/>
          <w:sz w:val="33"/>
          <w:szCs w:val="33"/>
          <w:lang w:val="en-IN" w:eastAsia="en-IN"/>
        </w:rPr>
      </w:r>
      <w:r w:rsidR="00B21B2B">
        <w:rPr>
          <w:rFonts w:ascii="Courier New" w:eastAsia="Times New Roman" w:hAnsi="Courier New" w:cs="Courier New"/>
          <w:noProof/>
          <w:color w:val="2E383C"/>
          <w:sz w:val="33"/>
          <w:szCs w:val="33"/>
          <w:lang w:val="en-IN" w:eastAsia="en-I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6.35pt;height:60.8pt">
            <v:imagedata r:id="rId9" o:title=""/>
          </v:shape>
        </w:pict>
      </w:r>
    </w:p>
    <w:p w:rsidR="00512495" w:rsidRDefault="00512495" w:rsidP="005124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2E383C"/>
          <w:sz w:val="33"/>
          <w:szCs w:val="33"/>
          <w:lang w:val="en-IN" w:eastAsia="en-IN"/>
        </w:rPr>
      </w:pPr>
      <w:proofErr w:type="spellStart"/>
      <w:r w:rsidRPr="00512495">
        <w:rPr>
          <w:rFonts w:ascii="inherit" w:eastAsia="Times New Roman" w:hAnsi="inherit" w:cs="Courier New"/>
          <w:color w:val="047D65"/>
          <w:sz w:val="33"/>
          <w:szCs w:val="33"/>
          <w:lang w:val="en-IN" w:eastAsia="en-IN"/>
        </w:rPr>
        <w:t>data</w:t>
      </w:r>
      <w:r w:rsidRPr="00512495">
        <w:rPr>
          <w:rFonts w:ascii="inherit" w:eastAsia="Times New Roman" w:hAnsi="inherit" w:cs="Courier New"/>
          <w:color w:val="2E383C"/>
          <w:sz w:val="33"/>
          <w:szCs w:val="33"/>
          <w:lang w:val="en-IN" w:eastAsia="en-IN"/>
        </w:rPr>
        <w:t>.</w:t>
      </w:r>
      <w:r w:rsidRPr="00512495">
        <w:rPr>
          <w:rFonts w:ascii="inherit" w:eastAsia="Times New Roman" w:hAnsi="inherit" w:cs="Courier New"/>
          <w:color w:val="1D75B3"/>
          <w:sz w:val="33"/>
          <w:szCs w:val="33"/>
          <w:lang w:val="en-IN" w:eastAsia="en-IN"/>
        </w:rPr>
        <w:t>isnull</w:t>
      </w:r>
      <w:proofErr w:type="spellEnd"/>
      <w:r w:rsidRPr="00512495">
        <w:rPr>
          <w:rFonts w:ascii="inherit" w:eastAsia="Times New Roman" w:hAnsi="inherit" w:cs="Courier New"/>
          <w:color w:val="2E383C"/>
          <w:sz w:val="33"/>
          <w:szCs w:val="33"/>
          <w:lang w:val="en-IN" w:eastAsia="en-IN"/>
        </w:rPr>
        <w:t>().</w:t>
      </w:r>
      <w:r w:rsidRPr="00512495">
        <w:rPr>
          <w:rFonts w:ascii="inherit" w:eastAsia="Times New Roman" w:hAnsi="inherit" w:cs="Courier New"/>
          <w:color w:val="1D75B3"/>
          <w:sz w:val="33"/>
          <w:szCs w:val="33"/>
          <w:lang w:val="en-IN" w:eastAsia="en-IN"/>
        </w:rPr>
        <w:t>sum</w:t>
      </w:r>
      <w:r w:rsidRPr="00512495">
        <w:rPr>
          <w:rFonts w:ascii="inherit" w:eastAsia="Times New Roman" w:hAnsi="inherit" w:cs="Courier New"/>
          <w:color w:val="2E383C"/>
          <w:sz w:val="33"/>
          <w:szCs w:val="33"/>
          <w:lang w:val="en-IN" w:eastAsia="en-IN"/>
        </w:rPr>
        <w:t>()</w:t>
      </w:r>
    </w:p>
    <w:p w:rsidR="00512495" w:rsidRDefault="00512495" w:rsidP="005124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2E383C"/>
          <w:sz w:val="33"/>
          <w:szCs w:val="33"/>
          <w:lang w:val="en-IN" w:eastAsia="en-IN"/>
        </w:rPr>
      </w:pPr>
    </w:p>
    <w:p w:rsidR="00512495" w:rsidRDefault="00512495" w:rsidP="005124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2E383C"/>
          <w:sz w:val="33"/>
          <w:szCs w:val="33"/>
          <w:lang w:val="en-IN" w:eastAsia="en-IN"/>
        </w:rPr>
      </w:pPr>
    </w:p>
    <w:p w:rsidR="00512495" w:rsidRPr="00512495" w:rsidRDefault="00512495" w:rsidP="005124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2E383C"/>
          <w:sz w:val="33"/>
          <w:szCs w:val="33"/>
          <w:lang w:val="en-IN" w:eastAsia="en-IN"/>
        </w:rPr>
      </w:pPr>
    </w:p>
    <w:p w:rsidR="00512495" w:rsidRPr="00512495" w:rsidRDefault="00512495" w:rsidP="00512495">
      <w:pPr>
        <w:shd w:val="clear" w:color="auto" w:fill="FFFFFF"/>
        <w:rPr>
          <w:rFonts w:ascii="Courier New" w:eastAsia="Times New Roman" w:hAnsi="Courier New" w:cs="Courier New"/>
          <w:color w:val="2E383C"/>
          <w:sz w:val="33"/>
          <w:szCs w:val="33"/>
          <w:lang w:val="en-IN" w:eastAsia="en-IN"/>
        </w:rPr>
      </w:pPr>
      <w:r w:rsidRPr="00512495">
        <w:rPr>
          <w:rFonts w:ascii="Courier New" w:eastAsia="Times New Roman" w:hAnsi="Courier New" w:cs="Courier New"/>
          <w:color w:val="2E383C"/>
          <w:sz w:val="33"/>
          <w:szCs w:val="33"/>
          <w:lang w:val="en-IN" w:eastAsia="en-IN"/>
        </w:rPr>
        <w:t xml:space="preserve">fig = </w:t>
      </w:r>
      <w:proofErr w:type="spellStart"/>
      <w:r w:rsidRPr="00512495">
        <w:rPr>
          <w:rFonts w:ascii="Courier New" w:eastAsia="Times New Roman" w:hAnsi="Courier New" w:cs="Courier New"/>
          <w:color w:val="2E383C"/>
          <w:sz w:val="33"/>
          <w:szCs w:val="33"/>
          <w:lang w:val="en-IN" w:eastAsia="en-IN"/>
        </w:rPr>
        <w:t>px.scatter</w:t>
      </w:r>
      <w:proofErr w:type="spellEnd"/>
      <w:r w:rsidRPr="00512495">
        <w:rPr>
          <w:rFonts w:ascii="Courier New" w:eastAsia="Times New Roman" w:hAnsi="Courier New" w:cs="Courier New"/>
          <w:color w:val="2E383C"/>
          <w:sz w:val="33"/>
          <w:szCs w:val="33"/>
          <w:lang w:val="en-IN" w:eastAsia="en-IN"/>
        </w:rPr>
        <w:t>(data, x="Units Sold", y="Total Price",</w:t>
      </w:r>
    </w:p>
    <w:p w:rsidR="00512495" w:rsidRPr="00512495" w:rsidRDefault="00512495" w:rsidP="00512495">
      <w:pPr>
        <w:shd w:val="clear" w:color="auto" w:fill="FFFFFF"/>
        <w:rPr>
          <w:rFonts w:ascii="Courier New" w:eastAsia="Times New Roman" w:hAnsi="Courier New" w:cs="Courier New"/>
          <w:color w:val="2E383C"/>
          <w:sz w:val="33"/>
          <w:szCs w:val="33"/>
          <w:lang w:val="en-IN" w:eastAsia="en-IN"/>
        </w:rPr>
      </w:pPr>
      <w:r w:rsidRPr="00512495">
        <w:rPr>
          <w:rFonts w:ascii="Courier New" w:eastAsia="Times New Roman" w:hAnsi="Courier New" w:cs="Courier New"/>
          <w:color w:val="2E383C"/>
          <w:sz w:val="33"/>
          <w:szCs w:val="33"/>
          <w:lang w:val="en-IN" w:eastAsia="en-IN"/>
        </w:rPr>
        <w:t xml:space="preserve">                 size='Units Sold')</w:t>
      </w:r>
    </w:p>
    <w:p w:rsidR="00512495" w:rsidRPr="00512495" w:rsidRDefault="00512495" w:rsidP="00512495">
      <w:pPr>
        <w:shd w:val="clear" w:color="auto" w:fill="FFFFFF"/>
        <w:rPr>
          <w:rFonts w:ascii="Courier New" w:eastAsia="Times New Roman" w:hAnsi="Courier New" w:cs="Courier New"/>
          <w:color w:val="2E383C"/>
          <w:sz w:val="33"/>
          <w:szCs w:val="33"/>
          <w:lang w:val="en-IN" w:eastAsia="en-IN"/>
        </w:rPr>
      </w:pPr>
      <w:proofErr w:type="spellStart"/>
      <w:r w:rsidRPr="00512495">
        <w:rPr>
          <w:rFonts w:ascii="Courier New" w:eastAsia="Times New Roman" w:hAnsi="Courier New" w:cs="Courier New"/>
          <w:color w:val="2E383C"/>
          <w:sz w:val="33"/>
          <w:szCs w:val="33"/>
          <w:lang w:val="en-IN" w:eastAsia="en-IN"/>
        </w:rPr>
        <w:t>fig.show</w:t>
      </w:r>
      <w:proofErr w:type="spellEnd"/>
      <w:r w:rsidRPr="00512495">
        <w:rPr>
          <w:rFonts w:ascii="Courier New" w:eastAsia="Times New Roman" w:hAnsi="Courier New" w:cs="Courier New"/>
          <w:color w:val="2E383C"/>
          <w:sz w:val="33"/>
          <w:szCs w:val="33"/>
          <w:lang w:val="en-IN" w:eastAsia="en-IN"/>
        </w:rPr>
        <w:t>()</w:t>
      </w:r>
    </w:p>
    <w:p w:rsidR="00512495" w:rsidRDefault="00000000" w:rsidP="0055788D">
      <w:pPr>
        <w:shd w:val="clear" w:color="auto" w:fill="FFFFFF"/>
        <w:spacing w:after="100" w:afterAutospacing="1"/>
        <w:rPr>
          <w:rFonts w:ascii="Arial" w:eastAsia="Times New Roman" w:hAnsi="Arial" w:cs="Arial"/>
          <w:sz w:val="33"/>
          <w:szCs w:val="33"/>
          <w:lang w:val="en-IN" w:eastAsia="en-IN"/>
        </w:rPr>
      </w:pPr>
      <w:hyperlink r:id="rId10" w:history="1">
        <w:r w:rsidR="00512495" w:rsidRPr="00512495">
          <w:rPr>
            <w:rStyle w:val="Hyperlink"/>
          </w:rPr>
          <w:t>https://i0.wp.com/thecleverprogrammer.com/wp-content/uploads/2021/11/product-demand-relationships.png?resize=768%2C348&amp;ssl=1</w:t>
        </w:r>
      </w:hyperlink>
    </w:p>
    <w:p w:rsidR="00512495" w:rsidRPr="00512495" w:rsidRDefault="00512495" w:rsidP="005124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Family)" w:eastAsia="Times New Roman" w:hAnsi="var(--fontFamily)" w:cs="Courier New"/>
          <w:b/>
          <w:bCs/>
          <w:sz w:val="20"/>
          <w:szCs w:val="20"/>
          <w:lang w:val="en-IN" w:eastAsia="en-IN"/>
        </w:rPr>
      </w:pPr>
      <w:r w:rsidRPr="00512495">
        <w:rPr>
          <w:rFonts w:ascii="var(--fontFamily)" w:eastAsia="Times New Roman" w:hAnsi="var(--fontFamily)" w:cs="Courier New"/>
          <w:b/>
          <w:bCs/>
          <w:sz w:val="20"/>
          <w:szCs w:val="20"/>
          <w:lang w:val="en-IN" w:eastAsia="en-IN"/>
        </w:rPr>
        <w:t xml:space="preserve">          ID  Store ID  Total Price  Base Price  Units Sold</w:t>
      </w:r>
    </w:p>
    <w:p w:rsidR="00512495" w:rsidRPr="00512495" w:rsidRDefault="00512495" w:rsidP="005124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Family)" w:eastAsia="Times New Roman" w:hAnsi="var(--fontFamily)" w:cs="Courier New"/>
          <w:b/>
          <w:bCs/>
          <w:sz w:val="20"/>
          <w:szCs w:val="20"/>
          <w:lang w:val="en-IN" w:eastAsia="en-IN"/>
        </w:rPr>
      </w:pPr>
      <w:r w:rsidRPr="00512495">
        <w:rPr>
          <w:rFonts w:ascii="var(--fontFamily)" w:eastAsia="Times New Roman" w:hAnsi="var(--fontFamily)" w:cs="Courier New"/>
          <w:b/>
          <w:bCs/>
          <w:sz w:val="20"/>
          <w:szCs w:val="20"/>
          <w:lang w:val="en-IN" w:eastAsia="en-IN"/>
        </w:rPr>
        <w:t>ID           1.000000  0.007464     0.008473    0.018932   -0.010616</w:t>
      </w:r>
    </w:p>
    <w:p w:rsidR="00512495" w:rsidRPr="00512495" w:rsidRDefault="00512495" w:rsidP="005124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Family)" w:eastAsia="Times New Roman" w:hAnsi="var(--fontFamily)" w:cs="Courier New"/>
          <w:b/>
          <w:bCs/>
          <w:sz w:val="20"/>
          <w:szCs w:val="20"/>
          <w:lang w:val="en-IN" w:eastAsia="en-IN"/>
        </w:rPr>
      </w:pPr>
      <w:r w:rsidRPr="00512495">
        <w:rPr>
          <w:rFonts w:ascii="var(--fontFamily)" w:eastAsia="Times New Roman" w:hAnsi="var(--fontFamily)" w:cs="Courier New"/>
          <w:b/>
          <w:bCs/>
          <w:sz w:val="20"/>
          <w:szCs w:val="20"/>
          <w:lang w:val="en-IN" w:eastAsia="en-IN"/>
        </w:rPr>
        <w:t>Store ID     0.007464  1.000000    -0.038315   -0.038848   -0.004372</w:t>
      </w:r>
    </w:p>
    <w:p w:rsidR="00512495" w:rsidRPr="00512495" w:rsidRDefault="00512495" w:rsidP="005124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Family)" w:eastAsia="Times New Roman" w:hAnsi="var(--fontFamily)" w:cs="Courier New"/>
          <w:b/>
          <w:bCs/>
          <w:sz w:val="20"/>
          <w:szCs w:val="20"/>
          <w:lang w:val="en-IN" w:eastAsia="en-IN"/>
        </w:rPr>
      </w:pPr>
      <w:r w:rsidRPr="00512495">
        <w:rPr>
          <w:rFonts w:ascii="var(--fontFamily)" w:eastAsia="Times New Roman" w:hAnsi="var(--fontFamily)" w:cs="Courier New"/>
          <w:b/>
          <w:bCs/>
          <w:sz w:val="20"/>
          <w:szCs w:val="20"/>
          <w:lang w:val="en-IN" w:eastAsia="en-IN"/>
        </w:rPr>
        <w:t>Total Price  0.008473 -0.038315     1.000000    0.958885   -0.235625</w:t>
      </w:r>
    </w:p>
    <w:p w:rsidR="00512495" w:rsidRPr="00512495" w:rsidRDefault="00512495" w:rsidP="005124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Family)" w:eastAsia="Times New Roman" w:hAnsi="var(--fontFamily)" w:cs="Courier New"/>
          <w:b/>
          <w:bCs/>
          <w:sz w:val="20"/>
          <w:szCs w:val="20"/>
          <w:lang w:val="en-IN" w:eastAsia="en-IN"/>
        </w:rPr>
      </w:pPr>
      <w:r w:rsidRPr="00512495">
        <w:rPr>
          <w:rFonts w:ascii="var(--fontFamily)" w:eastAsia="Times New Roman" w:hAnsi="var(--fontFamily)" w:cs="Courier New"/>
          <w:b/>
          <w:bCs/>
          <w:sz w:val="20"/>
          <w:szCs w:val="20"/>
          <w:lang w:val="en-IN" w:eastAsia="en-IN"/>
        </w:rPr>
        <w:t>Base Price   0.018932 -0.038848     0.958885    1.000000   -0.140032</w:t>
      </w:r>
    </w:p>
    <w:p w:rsidR="00512495" w:rsidRPr="00512495" w:rsidRDefault="00512495" w:rsidP="005124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Family)" w:eastAsia="Times New Roman" w:hAnsi="var(--fontFamily)" w:cs="Courier New"/>
          <w:sz w:val="20"/>
          <w:szCs w:val="20"/>
          <w:lang w:val="en-IN" w:eastAsia="en-IN"/>
        </w:rPr>
      </w:pPr>
      <w:r w:rsidRPr="00512495">
        <w:rPr>
          <w:rFonts w:ascii="var(--fontFamily)" w:eastAsia="Times New Roman" w:hAnsi="var(--fontFamily)" w:cs="Courier New"/>
          <w:b/>
          <w:bCs/>
          <w:sz w:val="20"/>
          <w:szCs w:val="20"/>
          <w:lang w:val="en-IN" w:eastAsia="en-IN"/>
        </w:rPr>
        <w:t>Units Sold  -0.010616 -0.004372    -0.235625   -0.140032    1.000000</w:t>
      </w:r>
    </w:p>
    <w:p w:rsidR="00512495" w:rsidRPr="00512495" w:rsidRDefault="00B21B2B" w:rsidP="00512495">
      <w:pPr>
        <w:shd w:val="clear" w:color="auto" w:fill="FFFFFF"/>
        <w:rPr>
          <w:rFonts w:ascii="Courier New" w:eastAsia="Times New Roman" w:hAnsi="Courier New" w:cs="Courier New"/>
          <w:color w:val="2E383C"/>
          <w:sz w:val="33"/>
          <w:szCs w:val="33"/>
          <w:lang w:val="en-IN" w:eastAsia="en-IN"/>
        </w:rPr>
      </w:pPr>
      <w:r>
        <w:rPr>
          <w:rFonts w:ascii="Courier New" w:eastAsia="Times New Roman" w:hAnsi="Courier New" w:cs="Courier New"/>
          <w:noProof/>
          <w:color w:val="2E383C"/>
          <w:sz w:val="33"/>
          <w:szCs w:val="33"/>
          <w:lang w:val="en-IN" w:eastAsia="en-IN"/>
        </w:rPr>
      </w:r>
      <w:r w:rsidR="00B21B2B">
        <w:rPr>
          <w:rFonts w:ascii="Courier New" w:eastAsia="Times New Roman" w:hAnsi="Courier New" w:cs="Courier New"/>
          <w:noProof/>
          <w:color w:val="2E383C"/>
          <w:sz w:val="33"/>
          <w:szCs w:val="33"/>
          <w:lang w:val="en-IN" w:eastAsia="en-IN"/>
        </w:rPr>
        <w:pict>
          <v:shape id="_x0000_i1026" type="#_x0000_t75" style="width:136.35pt;height:60.8pt">
            <v:imagedata r:id="rId11" o:title=""/>
          </v:shape>
        </w:pict>
      </w:r>
    </w:p>
    <w:p w:rsidR="00512495" w:rsidRPr="00512495" w:rsidRDefault="00512495" w:rsidP="00512495">
      <w:pPr>
        <w:shd w:val="clear" w:color="auto" w:fill="FFFFFF"/>
        <w:jc w:val="right"/>
        <w:rPr>
          <w:rFonts w:ascii="Courier New" w:eastAsia="Times New Roman" w:hAnsi="Courier New" w:cs="Courier New"/>
          <w:color w:val="E0E2E5"/>
          <w:sz w:val="33"/>
          <w:szCs w:val="33"/>
          <w:lang w:val="en-IN" w:eastAsia="en-IN"/>
        </w:rPr>
      </w:pPr>
      <w:r w:rsidRPr="00512495">
        <w:rPr>
          <w:rFonts w:ascii="Courier New" w:eastAsia="Times New Roman" w:hAnsi="Courier New" w:cs="Courier New"/>
          <w:color w:val="E0E2E5"/>
          <w:sz w:val="33"/>
          <w:szCs w:val="33"/>
          <w:lang w:val="en-IN" w:eastAsia="en-IN"/>
        </w:rPr>
        <w:t>1</w:t>
      </w:r>
    </w:p>
    <w:p w:rsidR="00512495" w:rsidRPr="00512495" w:rsidRDefault="00512495" w:rsidP="005124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2E383C"/>
          <w:sz w:val="20"/>
          <w:szCs w:val="20"/>
          <w:lang w:val="en-IN" w:eastAsia="en-IN"/>
        </w:rPr>
      </w:pPr>
      <w:r w:rsidRPr="00512495">
        <w:rPr>
          <w:rFonts w:ascii="inherit" w:eastAsia="Times New Roman" w:hAnsi="inherit" w:cs="Courier New"/>
          <w:color w:val="047D65"/>
          <w:sz w:val="20"/>
          <w:szCs w:val="20"/>
          <w:lang w:val="en-IN" w:eastAsia="en-IN"/>
        </w:rPr>
        <w:t>correlations</w:t>
      </w:r>
      <w:r w:rsidRPr="00512495">
        <w:rPr>
          <w:rFonts w:ascii="inherit" w:eastAsia="Times New Roman" w:hAnsi="inherit" w:cs="Courier New"/>
          <w:color w:val="2E383C"/>
          <w:sz w:val="20"/>
          <w:szCs w:val="20"/>
          <w:lang w:val="en-IN" w:eastAsia="en-IN"/>
        </w:rPr>
        <w:t xml:space="preserve"> = </w:t>
      </w:r>
      <w:proofErr w:type="spellStart"/>
      <w:r w:rsidRPr="00512495">
        <w:rPr>
          <w:rFonts w:ascii="inherit" w:eastAsia="Times New Roman" w:hAnsi="inherit" w:cs="Courier New"/>
          <w:color w:val="047D65"/>
          <w:sz w:val="20"/>
          <w:szCs w:val="20"/>
          <w:lang w:val="en-IN" w:eastAsia="en-IN"/>
        </w:rPr>
        <w:t>data</w:t>
      </w:r>
      <w:r w:rsidRPr="00512495">
        <w:rPr>
          <w:rFonts w:ascii="inherit" w:eastAsia="Times New Roman" w:hAnsi="inherit" w:cs="Courier New"/>
          <w:color w:val="2E383C"/>
          <w:sz w:val="20"/>
          <w:szCs w:val="20"/>
          <w:lang w:val="en-IN" w:eastAsia="en-IN"/>
        </w:rPr>
        <w:t>.</w:t>
      </w:r>
      <w:r w:rsidRPr="00512495">
        <w:rPr>
          <w:rFonts w:ascii="inherit" w:eastAsia="Times New Roman" w:hAnsi="inherit" w:cs="Courier New"/>
          <w:color w:val="1D75B3"/>
          <w:sz w:val="20"/>
          <w:szCs w:val="20"/>
          <w:lang w:val="en-IN" w:eastAsia="en-IN"/>
        </w:rPr>
        <w:t>corr</w:t>
      </w:r>
      <w:proofErr w:type="spellEnd"/>
      <w:r w:rsidRPr="00512495">
        <w:rPr>
          <w:rFonts w:ascii="inherit" w:eastAsia="Times New Roman" w:hAnsi="inherit" w:cs="Courier New"/>
          <w:color w:val="2E383C"/>
          <w:sz w:val="20"/>
          <w:szCs w:val="20"/>
          <w:lang w:val="en-IN" w:eastAsia="en-IN"/>
        </w:rPr>
        <w:t>(</w:t>
      </w:r>
      <w:r w:rsidRPr="00512495">
        <w:rPr>
          <w:rFonts w:ascii="inherit" w:eastAsia="Times New Roman" w:hAnsi="inherit" w:cs="Courier New"/>
          <w:color w:val="047D65"/>
          <w:sz w:val="20"/>
          <w:szCs w:val="20"/>
          <w:lang w:val="en-IN" w:eastAsia="en-IN"/>
        </w:rPr>
        <w:t>method</w:t>
      </w:r>
      <w:r w:rsidRPr="00512495">
        <w:rPr>
          <w:rFonts w:ascii="inherit" w:eastAsia="Times New Roman" w:hAnsi="inherit" w:cs="Courier New"/>
          <w:color w:val="2E383C"/>
          <w:sz w:val="20"/>
          <w:szCs w:val="20"/>
          <w:lang w:val="en-IN" w:eastAsia="en-IN"/>
        </w:rPr>
        <w:t>=</w:t>
      </w:r>
      <w:r w:rsidRPr="00512495">
        <w:rPr>
          <w:rFonts w:ascii="inherit" w:eastAsia="Times New Roman" w:hAnsi="inherit" w:cs="Courier New"/>
          <w:color w:val="B35E14"/>
          <w:sz w:val="20"/>
          <w:szCs w:val="20"/>
          <w:lang w:val="en-IN" w:eastAsia="en-IN"/>
        </w:rPr>
        <w:t>'</w:t>
      </w:r>
      <w:proofErr w:type="spellStart"/>
      <w:r w:rsidRPr="00512495">
        <w:rPr>
          <w:rFonts w:ascii="inherit" w:eastAsia="Times New Roman" w:hAnsi="inherit" w:cs="Courier New"/>
          <w:color w:val="B35E14"/>
          <w:sz w:val="20"/>
          <w:szCs w:val="20"/>
          <w:lang w:val="en-IN" w:eastAsia="en-IN"/>
        </w:rPr>
        <w:t>pearson</w:t>
      </w:r>
      <w:proofErr w:type="spellEnd"/>
      <w:r w:rsidRPr="00512495">
        <w:rPr>
          <w:rFonts w:ascii="inherit" w:eastAsia="Times New Roman" w:hAnsi="inherit" w:cs="Courier New"/>
          <w:color w:val="B35E14"/>
          <w:sz w:val="20"/>
          <w:szCs w:val="20"/>
          <w:lang w:val="en-IN" w:eastAsia="en-IN"/>
        </w:rPr>
        <w:t>'</w:t>
      </w:r>
      <w:r w:rsidRPr="00512495">
        <w:rPr>
          <w:rFonts w:ascii="inherit" w:eastAsia="Times New Roman" w:hAnsi="inherit" w:cs="Courier New"/>
          <w:color w:val="2E383C"/>
          <w:sz w:val="20"/>
          <w:szCs w:val="20"/>
          <w:lang w:val="en-IN" w:eastAsia="en-IN"/>
        </w:rPr>
        <w:t>)</w:t>
      </w:r>
    </w:p>
    <w:p w:rsidR="00512495" w:rsidRPr="00512495" w:rsidRDefault="00512495" w:rsidP="00512495">
      <w:pPr>
        <w:shd w:val="clear" w:color="auto" w:fill="FFFFFF"/>
        <w:jc w:val="right"/>
        <w:rPr>
          <w:rFonts w:ascii="Courier New" w:eastAsia="Times New Roman" w:hAnsi="Courier New" w:cs="Courier New"/>
          <w:color w:val="E0E2E5"/>
          <w:sz w:val="33"/>
          <w:szCs w:val="33"/>
          <w:lang w:val="en-IN" w:eastAsia="en-IN"/>
        </w:rPr>
      </w:pPr>
      <w:r w:rsidRPr="00512495">
        <w:rPr>
          <w:rFonts w:ascii="Courier New" w:eastAsia="Times New Roman" w:hAnsi="Courier New" w:cs="Courier New"/>
          <w:color w:val="E0E2E5"/>
          <w:sz w:val="33"/>
          <w:szCs w:val="33"/>
          <w:lang w:val="en-IN" w:eastAsia="en-IN"/>
        </w:rPr>
        <w:t>2</w:t>
      </w:r>
    </w:p>
    <w:p w:rsidR="00512495" w:rsidRPr="00512495" w:rsidRDefault="00512495" w:rsidP="005124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2E383C"/>
          <w:sz w:val="20"/>
          <w:szCs w:val="20"/>
          <w:lang w:val="en-IN" w:eastAsia="en-IN"/>
        </w:rPr>
      </w:pPr>
      <w:proofErr w:type="spellStart"/>
      <w:r w:rsidRPr="00512495">
        <w:rPr>
          <w:rFonts w:ascii="inherit" w:eastAsia="Times New Roman" w:hAnsi="inherit" w:cs="Courier New"/>
          <w:color w:val="047D65"/>
          <w:sz w:val="20"/>
          <w:szCs w:val="20"/>
          <w:lang w:val="en-IN" w:eastAsia="en-IN"/>
        </w:rPr>
        <w:t>plt</w:t>
      </w:r>
      <w:r w:rsidRPr="00512495">
        <w:rPr>
          <w:rFonts w:ascii="inherit" w:eastAsia="Times New Roman" w:hAnsi="inherit" w:cs="Courier New"/>
          <w:color w:val="2E383C"/>
          <w:sz w:val="20"/>
          <w:szCs w:val="20"/>
          <w:lang w:val="en-IN" w:eastAsia="en-IN"/>
        </w:rPr>
        <w:t>.</w:t>
      </w:r>
      <w:r w:rsidRPr="00512495">
        <w:rPr>
          <w:rFonts w:ascii="inherit" w:eastAsia="Times New Roman" w:hAnsi="inherit" w:cs="Courier New"/>
          <w:color w:val="1D75B3"/>
          <w:sz w:val="20"/>
          <w:szCs w:val="20"/>
          <w:lang w:val="en-IN" w:eastAsia="en-IN"/>
        </w:rPr>
        <w:t>figure</w:t>
      </w:r>
      <w:proofErr w:type="spellEnd"/>
      <w:r w:rsidRPr="00512495">
        <w:rPr>
          <w:rFonts w:ascii="inherit" w:eastAsia="Times New Roman" w:hAnsi="inherit" w:cs="Courier New"/>
          <w:color w:val="2E383C"/>
          <w:sz w:val="20"/>
          <w:szCs w:val="20"/>
          <w:lang w:val="en-IN" w:eastAsia="en-IN"/>
        </w:rPr>
        <w:t>(</w:t>
      </w:r>
      <w:proofErr w:type="spellStart"/>
      <w:r w:rsidRPr="00512495">
        <w:rPr>
          <w:rFonts w:ascii="inherit" w:eastAsia="Times New Roman" w:hAnsi="inherit" w:cs="Courier New"/>
          <w:color w:val="047D65"/>
          <w:sz w:val="20"/>
          <w:szCs w:val="20"/>
          <w:lang w:val="en-IN" w:eastAsia="en-IN"/>
        </w:rPr>
        <w:t>figsize</w:t>
      </w:r>
      <w:proofErr w:type="spellEnd"/>
      <w:r w:rsidRPr="00512495">
        <w:rPr>
          <w:rFonts w:ascii="inherit" w:eastAsia="Times New Roman" w:hAnsi="inherit" w:cs="Courier New"/>
          <w:color w:val="2E383C"/>
          <w:sz w:val="20"/>
          <w:szCs w:val="20"/>
          <w:lang w:val="en-IN" w:eastAsia="en-IN"/>
        </w:rPr>
        <w:t>=(</w:t>
      </w:r>
      <w:r w:rsidRPr="00512495">
        <w:rPr>
          <w:rFonts w:ascii="inherit" w:eastAsia="Times New Roman" w:hAnsi="inherit" w:cs="Courier New"/>
          <w:color w:val="75438A"/>
          <w:sz w:val="20"/>
          <w:szCs w:val="20"/>
          <w:lang w:val="en-IN" w:eastAsia="en-IN"/>
        </w:rPr>
        <w:t>15</w:t>
      </w:r>
      <w:r w:rsidRPr="00512495">
        <w:rPr>
          <w:rFonts w:ascii="inherit" w:eastAsia="Times New Roman" w:hAnsi="inherit" w:cs="Courier New"/>
          <w:color w:val="2E383C"/>
          <w:sz w:val="20"/>
          <w:szCs w:val="20"/>
          <w:lang w:val="en-IN" w:eastAsia="en-IN"/>
        </w:rPr>
        <w:t xml:space="preserve">, </w:t>
      </w:r>
      <w:r w:rsidRPr="00512495">
        <w:rPr>
          <w:rFonts w:ascii="inherit" w:eastAsia="Times New Roman" w:hAnsi="inherit" w:cs="Courier New"/>
          <w:color w:val="75438A"/>
          <w:sz w:val="20"/>
          <w:szCs w:val="20"/>
          <w:lang w:val="en-IN" w:eastAsia="en-IN"/>
        </w:rPr>
        <w:t>12</w:t>
      </w:r>
      <w:r w:rsidRPr="00512495">
        <w:rPr>
          <w:rFonts w:ascii="inherit" w:eastAsia="Times New Roman" w:hAnsi="inherit" w:cs="Courier New"/>
          <w:color w:val="2E383C"/>
          <w:sz w:val="20"/>
          <w:szCs w:val="20"/>
          <w:lang w:val="en-IN" w:eastAsia="en-IN"/>
        </w:rPr>
        <w:t>))</w:t>
      </w:r>
    </w:p>
    <w:p w:rsidR="00512495" w:rsidRPr="00512495" w:rsidRDefault="00512495" w:rsidP="00512495">
      <w:pPr>
        <w:shd w:val="clear" w:color="auto" w:fill="FFFFFF"/>
        <w:jc w:val="right"/>
        <w:rPr>
          <w:rFonts w:ascii="Courier New" w:eastAsia="Times New Roman" w:hAnsi="Courier New" w:cs="Courier New"/>
          <w:color w:val="E0E2E5"/>
          <w:sz w:val="33"/>
          <w:szCs w:val="33"/>
          <w:lang w:val="en-IN" w:eastAsia="en-IN"/>
        </w:rPr>
      </w:pPr>
      <w:r w:rsidRPr="00512495">
        <w:rPr>
          <w:rFonts w:ascii="Courier New" w:eastAsia="Times New Roman" w:hAnsi="Courier New" w:cs="Courier New"/>
          <w:color w:val="E0E2E5"/>
          <w:sz w:val="33"/>
          <w:szCs w:val="33"/>
          <w:lang w:val="en-IN" w:eastAsia="en-IN"/>
        </w:rPr>
        <w:t>3</w:t>
      </w:r>
    </w:p>
    <w:p w:rsidR="00512495" w:rsidRPr="00512495" w:rsidRDefault="00512495" w:rsidP="005124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2E383C"/>
          <w:sz w:val="20"/>
          <w:szCs w:val="20"/>
          <w:lang w:val="en-IN" w:eastAsia="en-IN"/>
        </w:rPr>
      </w:pPr>
      <w:proofErr w:type="spellStart"/>
      <w:r w:rsidRPr="00512495">
        <w:rPr>
          <w:rFonts w:ascii="inherit" w:eastAsia="Times New Roman" w:hAnsi="inherit" w:cs="Courier New"/>
          <w:color w:val="047D65"/>
          <w:sz w:val="20"/>
          <w:szCs w:val="20"/>
          <w:lang w:val="en-IN" w:eastAsia="en-IN"/>
        </w:rPr>
        <w:t>sns</w:t>
      </w:r>
      <w:r w:rsidRPr="00512495">
        <w:rPr>
          <w:rFonts w:ascii="inherit" w:eastAsia="Times New Roman" w:hAnsi="inherit" w:cs="Courier New"/>
          <w:color w:val="2E383C"/>
          <w:sz w:val="20"/>
          <w:szCs w:val="20"/>
          <w:lang w:val="en-IN" w:eastAsia="en-IN"/>
        </w:rPr>
        <w:t>.</w:t>
      </w:r>
      <w:r w:rsidRPr="00512495">
        <w:rPr>
          <w:rFonts w:ascii="inherit" w:eastAsia="Times New Roman" w:hAnsi="inherit" w:cs="Courier New"/>
          <w:color w:val="1D75B3"/>
          <w:sz w:val="20"/>
          <w:szCs w:val="20"/>
          <w:lang w:val="en-IN" w:eastAsia="en-IN"/>
        </w:rPr>
        <w:t>heatmap</w:t>
      </w:r>
      <w:proofErr w:type="spellEnd"/>
      <w:r w:rsidRPr="00512495">
        <w:rPr>
          <w:rFonts w:ascii="inherit" w:eastAsia="Times New Roman" w:hAnsi="inherit" w:cs="Courier New"/>
          <w:color w:val="2E383C"/>
          <w:sz w:val="20"/>
          <w:szCs w:val="20"/>
          <w:lang w:val="en-IN" w:eastAsia="en-IN"/>
        </w:rPr>
        <w:t>(</w:t>
      </w:r>
      <w:r w:rsidRPr="00512495">
        <w:rPr>
          <w:rFonts w:ascii="inherit" w:eastAsia="Times New Roman" w:hAnsi="inherit" w:cs="Courier New"/>
          <w:color w:val="047D65"/>
          <w:sz w:val="20"/>
          <w:szCs w:val="20"/>
          <w:lang w:val="en-IN" w:eastAsia="en-IN"/>
        </w:rPr>
        <w:t>correlations</w:t>
      </w:r>
      <w:r w:rsidRPr="00512495">
        <w:rPr>
          <w:rFonts w:ascii="inherit" w:eastAsia="Times New Roman" w:hAnsi="inherit" w:cs="Courier New"/>
          <w:color w:val="2E383C"/>
          <w:sz w:val="20"/>
          <w:szCs w:val="20"/>
          <w:lang w:val="en-IN" w:eastAsia="en-IN"/>
        </w:rPr>
        <w:t xml:space="preserve">, </w:t>
      </w:r>
      <w:proofErr w:type="spellStart"/>
      <w:r w:rsidRPr="00512495">
        <w:rPr>
          <w:rFonts w:ascii="inherit" w:eastAsia="Times New Roman" w:hAnsi="inherit" w:cs="Courier New"/>
          <w:color w:val="047D65"/>
          <w:sz w:val="20"/>
          <w:szCs w:val="20"/>
          <w:lang w:val="en-IN" w:eastAsia="en-IN"/>
        </w:rPr>
        <w:t>cmap</w:t>
      </w:r>
      <w:proofErr w:type="spellEnd"/>
      <w:r w:rsidRPr="00512495">
        <w:rPr>
          <w:rFonts w:ascii="inherit" w:eastAsia="Times New Roman" w:hAnsi="inherit" w:cs="Courier New"/>
          <w:color w:val="2E383C"/>
          <w:sz w:val="20"/>
          <w:szCs w:val="20"/>
          <w:lang w:val="en-IN" w:eastAsia="en-IN"/>
        </w:rPr>
        <w:t>=</w:t>
      </w:r>
      <w:r w:rsidRPr="00512495">
        <w:rPr>
          <w:rFonts w:ascii="inherit" w:eastAsia="Times New Roman" w:hAnsi="inherit" w:cs="Courier New"/>
          <w:color w:val="B35E14"/>
          <w:sz w:val="20"/>
          <w:szCs w:val="20"/>
          <w:lang w:val="en-IN" w:eastAsia="en-IN"/>
        </w:rPr>
        <w:t>"</w:t>
      </w:r>
      <w:proofErr w:type="spellStart"/>
      <w:r w:rsidRPr="00512495">
        <w:rPr>
          <w:rFonts w:ascii="inherit" w:eastAsia="Times New Roman" w:hAnsi="inherit" w:cs="Courier New"/>
          <w:color w:val="B35E14"/>
          <w:sz w:val="20"/>
          <w:szCs w:val="20"/>
          <w:lang w:val="en-IN" w:eastAsia="en-IN"/>
        </w:rPr>
        <w:t>coolwarm</w:t>
      </w:r>
      <w:proofErr w:type="spellEnd"/>
      <w:r w:rsidRPr="00512495">
        <w:rPr>
          <w:rFonts w:ascii="inherit" w:eastAsia="Times New Roman" w:hAnsi="inherit" w:cs="Courier New"/>
          <w:color w:val="B35E14"/>
          <w:sz w:val="20"/>
          <w:szCs w:val="20"/>
          <w:lang w:val="en-IN" w:eastAsia="en-IN"/>
        </w:rPr>
        <w:t>"</w:t>
      </w:r>
      <w:r w:rsidRPr="00512495">
        <w:rPr>
          <w:rFonts w:ascii="inherit" w:eastAsia="Times New Roman" w:hAnsi="inherit" w:cs="Courier New"/>
          <w:color w:val="2E383C"/>
          <w:sz w:val="20"/>
          <w:szCs w:val="20"/>
          <w:lang w:val="en-IN" w:eastAsia="en-IN"/>
        </w:rPr>
        <w:t xml:space="preserve">, </w:t>
      </w:r>
      <w:proofErr w:type="spellStart"/>
      <w:r w:rsidRPr="00512495">
        <w:rPr>
          <w:rFonts w:ascii="inherit" w:eastAsia="Times New Roman" w:hAnsi="inherit" w:cs="Courier New"/>
          <w:color w:val="047D65"/>
          <w:sz w:val="20"/>
          <w:szCs w:val="20"/>
          <w:lang w:val="en-IN" w:eastAsia="en-IN"/>
        </w:rPr>
        <w:t>annot</w:t>
      </w:r>
      <w:proofErr w:type="spellEnd"/>
      <w:r w:rsidRPr="00512495">
        <w:rPr>
          <w:rFonts w:ascii="inherit" w:eastAsia="Times New Roman" w:hAnsi="inherit" w:cs="Courier New"/>
          <w:color w:val="2E383C"/>
          <w:sz w:val="20"/>
          <w:szCs w:val="20"/>
          <w:lang w:val="en-IN" w:eastAsia="en-IN"/>
        </w:rPr>
        <w:t>=</w:t>
      </w:r>
      <w:r w:rsidRPr="00512495">
        <w:rPr>
          <w:rFonts w:ascii="inherit" w:eastAsia="Times New Roman" w:hAnsi="inherit" w:cs="Courier New"/>
          <w:color w:val="1D75B3"/>
          <w:sz w:val="20"/>
          <w:szCs w:val="20"/>
          <w:lang w:val="en-IN" w:eastAsia="en-IN"/>
        </w:rPr>
        <w:t>True</w:t>
      </w:r>
      <w:r w:rsidRPr="00512495">
        <w:rPr>
          <w:rFonts w:ascii="inherit" w:eastAsia="Times New Roman" w:hAnsi="inherit" w:cs="Courier New"/>
          <w:color w:val="2E383C"/>
          <w:sz w:val="20"/>
          <w:szCs w:val="20"/>
          <w:lang w:val="en-IN" w:eastAsia="en-IN"/>
        </w:rPr>
        <w:t>)</w:t>
      </w:r>
    </w:p>
    <w:p w:rsidR="00512495" w:rsidRPr="00512495" w:rsidRDefault="00512495" w:rsidP="00512495">
      <w:pPr>
        <w:shd w:val="clear" w:color="auto" w:fill="FFFFFF"/>
        <w:jc w:val="right"/>
        <w:rPr>
          <w:rFonts w:ascii="Courier New" w:eastAsia="Times New Roman" w:hAnsi="Courier New" w:cs="Courier New"/>
          <w:color w:val="E0E2E5"/>
          <w:sz w:val="33"/>
          <w:szCs w:val="33"/>
          <w:lang w:val="en-IN" w:eastAsia="en-IN"/>
        </w:rPr>
      </w:pPr>
      <w:r w:rsidRPr="00512495">
        <w:rPr>
          <w:rFonts w:ascii="Courier New" w:eastAsia="Times New Roman" w:hAnsi="Courier New" w:cs="Courier New"/>
          <w:color w:val="E0E2E5"/>
          <w:sz w:val="33"/>
          <w:szCs w:val="33"/>
          <w:lang w:val="en-IN" w:eastAsia="en-IN"/>
        </w:rPr>
        <w:t>4</w:t>
      </w:r>
    </w:p>
    <w:p w:rsidR="00512495" w:rsidRPr="00512495" w:rsidRDefault="00512495" w:rsidP="005124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2E383C"/>
          <w:sz w:val="20"/>
          <w:szCs w:val="20"/>
          <w:lang w:val="en-IN" w:eastAsia="en-IN"/>
        </w:rPr>
      </w:pPr>
      <w:proofErr w:type="spellStart"/>
      <w:r w:rsidRPr="00512495">
        <w:rPr>
          <w:rFonts w:ascii="inherit" w:eastAsia="Times New Roman" w:hAnsi="inherit" w:cs="Courier New"/>
          <w:color w:val="047D65"/>
          <w:sz w:val="20"/>
          <w:szCs w:val="20"/>
          <w:lang w:val="en-IN" w:eastAsia="en-IN"/>
        </w:rPr>
        <w:t>plt</w:t>
      </w:r>
      <w:r w:rsidRPr="00512495">
        <w:rPr>
          <w:rFonts w:ascii="inherit" w:eastAsia="Times New Roman" w:hAnsi="inherit" w:cs="Courier New"/>
          <w:color w:val="2E383C"/>
          <w:sz w:val="20"/>
          <w:szCs w:val="20"/>
          <w:lang w:val="en-IN" w:eastAsia="en-IN"/>
        </w:rPr>
        <w:t>.</w:t>
      </w:r>
      <w:r w:rsidRPr="00512495">
        <w:rPr>
          <w:rFonts w:ascii="inherit" w:eastAsia="Times New Roman" w:hAnsi="inherit" w:cs="Courier New"/>
          <w:color w:val="1D75B3"/>
          <w:sz w:val="20"/>
          <w:szCs w:val="20"/>
          <w:lang w:val="en-IN" w:eastAsia="en-IN"/>
        </w:rPr>
        <w:t>show</w:t>
      </w:r>
      <w:proofErr w:type="spellEnd"/>
      <w:r w:rsidRPr="00512495">
        <w:rPr>
          <w:rFonts w:ascii="inherit" w:eastAsia="Times New Roman" w:hAnsi="inherit" w:cs="Courier New"/>
          <w:color w:val="2E383C"/>
          <w:sz w:val="20"/>
          <w:szCs w:val="20"/>
          <w:lang w:val="en-IN" w:eastAsia="en-IN"/>
        </w:rPr>
        <w:t>()</w:t>
      </w:r>
    </w:p>
    <w:p w:rsidR="0055788D" w:rsidRDefault="0055788D" w:rsidP="0055788D">
      <w:pPr>
        <w:shd w:val="clear" w:color="auto" w:fill="FFFFFF"/>
        <w:spacing w:after="100" w:afterAutospacing="1"/>
        <w:rPr>
          <w:rFonts w:ascii="Arial" w:eastAsia="Times New Roman" w:hAnsi="Arial" w:cs="Arial"/>
          <w:sz w:val="33"/>
          <w:szCs w:val="33"/>
          <w:lang w:val="en-IN" w:eastAsia="en-IN"/>
        </w:rPr>
      </w:pPr>
    </w:p>
    <w:p w:rsidR="00512495" w:rsidRPr="00512495" w:rsidRDefault="00512495" w:rsidP="00512495">
      <w:pPr>
        <w:shd w:val="clear" w:color="auto" w:fill="FFFFFF"/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sz w:val="36"/>
          <w:szCs w:val="36"/>
          <w:lang w:val="en-IN" w:eastAsia="en-IN"/>
        </w:rPr>
      </w:pPr>
      <w:r w:rsidRPr="00512495">
        <w:rPr>
          <w:rFonts w:ascii="Arial" w:eastAsia="Times New Roman" w:hAnsi="Arial" w:cs="Arial"/>
          <w:b/>
          <w:bCs/>
          <w:sz w:val="36"/>
          <w:szCs w:val="36"/>
          <w:lang w:val="en-IN" w:eastAsia="en-IN"/>
        </w:rPr>
        <w:t>Product Demand Prediction Model</w:t>
      </w:r>
    </w:p>
    <w:p w:rsidR="00512495" w:rsidRPr="00512495" w:rsidRDefault="00512495" w:rsidP="00512495">
      <w:pPr>
        <w:shd w:val="clear" w:color="auto" w:fill="FFFFFF"/>
        <w:spacing w:after="100" w:afterAutospacing="1"/>
        <w:rPr>
          <w:rFonts w:ascii="Arial" w:eastAsia="Times New Roman" w:hAnsi="Arial" w:cs="Arial"/>
          <w:sz w:val="33"/>
          <w:szCs w:val="33"/>
          <w:lang w:val="en-IN" w:eastAsia="en-IN"/>
        </w:rPr>
      </w:pPr>
      <w:r w:rsidRPr="00512495">
        <w:rPr>
          <w:rFonts w:ascii="Arial" w:eastAsia="Times New Roman" w:hAnsi="Arial" w:cs="Arial"/>
          <w:sz w:val="33"/>
          <w:szCs w:val="33"/>
          <w:lang w:val="en-IN" w:eastAsia="en-IN"/>
        </w:rPr>
        <w:t>Now let’s move to the task of training a machine learning model to predict the demand for the product at different prices. I will choose the </w:t>
      </w:r>
      <w:r w:rsidRPr="00512495">
        <w:rPr>
          <w:rFonts w:ascii="Arial" w:eastAsia="Times New Roman" w:hAnsi="Arial" w:cs="Arial"/>
          <w:b/>
          <w:bCs/>
          <w:sz w:val="33"/>
          <w:szCs w:val="33"/>
          <w:lang w:val="en-IN" w:eastAsia="en-IN"/>
        </w:rPr>
        <w:t>Total Price</w:t>
      </w:r>
      <w:r w:rsidRPr="00512495">
        <w:rPr>
          <w:rFonts w:ascii="Arial" w:eastAsia="Times New Roman" w:hAnsi="Arial" w:cs="Arial"/>
          <w:sz w:val="33"/>
          <w:szCs w:val="33"/>
          <w:lang w:val="en-IN" w:eastAsia="en-IN"/>
        </w:rPr>
        <w:t> and the </w:t>
      </w:r>
      <w:r w:rsidRPr="00512495">
        <w:rPr>
          <w:rFonts w:ascii="Arial" w:eastAsia="Times New Roman" w:hAnsi="Arial" w:cs="Arial"/>
          <w:b/>
          <w:bCs/>
          <w:sz w:val="33"/>
          <w:szCs w:val="33"/>
          <w:lang w:val="en-IN" w:eastAsia="en-IN"/>
        </w:rPr>
        <w:t>Base Price</w:t>
      </w:r>
      <w:r w:rsidRPr="00512495">
        <w:rPr>
          <w:rFonts w:ascii="Arial" w:eastAsia="Times New Roman" w:hAnsi="Arial" w:cs="Arial"/>
          <w:sz w:val="33"/>
          <w:szCs w:val="33"/>
          <w:lang w:val="en-IN" w:eastAsia="en-IN"/>
        </w:rPr>
        <w:t> column as the features to train the model, and the </w:t>
      </w:r>
      <w:r w:rsidRPr="00512495">
        <w:rPr>
          <w:rFonts w:ascii="Arial" w:eastAsia="Times New Roman" w:hAnsi="Arial" w:cs="Arial"/>
          <w:b/>
          <w:bCs/>
          <w:sz w:val="33"/>
          <w:szCs w:val="33"/>
          <w:lang w:val="en-IN" w:eastAsia="en-IN"/>
        </w:rPr>
        <w:t>Units Sold</w:t>
      </w:r>
      <w:r w:rsidRPr="00512495">
        <w:rPr>
          <w:rFonts w:ascii="Arial" w:eastAsia="Times New Roman" w:hAnsi="Arial" w:cs="Arial"/>
          <w:sz w:val="33"/>
          <w:szCs w:val="33"/>
          <w:lang w:val="en-IN" w:eastAsia="en-IN"/>
        </w:rPr>
        <w:t> column as labels for the model:</w:t>
      </w:r>
    </w:p>
    <w:p w:rsidR="00512495" w:rsidRPr="00512495" w:rsidRDefault="00B21B2B" w:rsidP="00512495">
      <w:pPr>
        <w:shd w:val="clear" w:color="auto" w:fill="FFFFFF"/>
        <w:rPr>
          <w:rFonts w:ascii="Courier New" w:eastAsia="Times New Roman" w:hAnsi="Courier New" w:cs="Courier New"/>
          <w:color w:val="2E383C"/>
          <w:sz w:val="33"/>
          <w:szCs w:val="33"/>
          <w:lang w:val="en-IN" w:eastAsia="en-IN"/>
        </w:rPr>
      </w:pPr>
      <w:r>
        <w:rPr>
          <w:rFonts w:ascii="Courier New" w:eastAsia="Times New Roman" w:hAnsi="Courier New" w:cs="Courier New"/>
          <w:noProof/>
          <w:color w:val="2E383C"/>
          <w:sz w:val="33"/>
          <w:szCs w:val="33"/>
          <w:lang w:val="en-IN" w:eastAsia="en-IN"/>
        </w:rPr>
      </w:r>
      <w:r w:rsidR="00B21B2B">
        <w:rPr>
          <w:rFonts w:ascii="Courier New" w:eastAsia="Times New Roman" w:hAnsi="Courier New" w:cs="Courier New"/>
          <w:noProof/>
          <w:color w:val="2E383C"/>
          <w:sz w:val="33"/>
          <w:szCs w:val="33"/>
          <w:lang w:val="en-IN" w:eastAsia="en-IN"/>
        </w:rPr>
        <w:pict>
          <v:shape id="_x0000_i1027" type="#_x0000_t75" style="width:136.35pt;height:60.8pt">
            <v:imagedata r:id="rId11" o:title=""/>
          </v:shape>
        </w:pict>
      </w:r>
    </w:p>
    <w:p w:rsidR="00512495" w:rsidRPr="00512495" w:rsidRDefault="00512495" w:rsidP="00512495">
      <w:pPr>
        <w:shd w:val="clear" w:color="auto" w:fill="FFFFFF"/>
        <w:jc w:val="right"/>
        <w:rPr>
          <w:rFonts w:ascii="Courier New" w:eastAsia="Times New Roman" w:hAnsi="Courier New" w:cs="Courier New"/>
          <w:color w:val="E0E2E5"/>
          <w:sz w:val="33"/>
          <w:szCs w:val="33"/>
          <w:lang w:val="en-IN" w:eastAsia="en-IN"/>
        </w:rPr>
      </w:pPr>
      <w:r w:rsidRPr="00512495">
        <w:rPr>
          <w:rFonts w:ascii="Courier New" w:eastAsia="Times New Roman" w:hAnsi="Courier New" w:cs="Courier New"/>
          <w:color w:val="E0E2E5"/>
          <w:sz w:val="33"/>
          <w:szCs w:val="33"/>
          <w:lang w:val="en-IN" w:eastAsia="en-IN"/>
        </w:rPr>
        <w:t>1</w:t>
      </w:r>
    </w:p>
    <w:p w:rsidR="00512495" w:rsidRPr="00512495" w:rsidRDefault="00512495" w:rsidP="005124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2E383C"/>
          <w:sz w:val="20"/>
          <w:szCs w:val="20"/>
          <w:lang w:val="en-IN" w:eastAsia="en-IN"/>
        </w:rPr>
      </w:pPr>
      <w:r w:rsidRPr="00512495">
        <w:rPr>
          <w:rFonts w:ascii="inherit" w:eastAsia="Times New Roman" w:hAnsi="inherit" w:cs="Courier New"/>
          <w:color w:val="047D65"/>
          <w:sz w:val="20"/>
          <w:szCs w:val="20"/>
          <w:lang w:val="en-IN" w:eastAsia="en-IN"/>
        </w:rPr>
        <w:t>x</w:t>
      </w:r>
      <w:r w:rsidRPr="00512495">
        <w:rPr>
          <w:rFonts w:ascii="inherit" w:eastAsia="Times New Roman" w:hAnsi="inherit" w:cs="Courier New"/>
          <w:color w:val="2E383C"/>
          <w:sz w:val="20"/>
          <w:szCs w:val="20"/>
          <w:lang w:val="en-IN" w:eastAsia="en-IN"/>
        </w:rPr>
        <w:t xml:space="preserve"> = </w:t>
      </w:r>
      <w:r w:rsidRPr="00512495">
        <w:rPr>
          <w:rFonts w:ascii="inherit" w:eastAsia="Times New Roman" w:hAnsi="inherit" w:cs="Courier New"/>
          <w:color w:val="047D65"/>
          <w:sz w:val="20"/>
          <w:szCs w:val="20"/>
          <w:lang w:val="en-IN" w:eastAsia="en-IN"/>
        </w:rPr>
        <w:t>data</w:t>
      </w:r>
      <w:r w:rsidRPr="00512495">
        <w:rPr>
          <w:rFonts w:ascii="inherit" w:eastAsia="Times New Roman" w:hAnsi="inherit" w:cs="Courier New"/>
          <w:color w:val="2E383C"/>
          <w:sz w:val="20"/>
          <w:szCs w:val="20"/>
          <w:lang w:val="en-IN" w:eastAsia="en-IN"/>
        </w:rPr>
        <w:t>[[</w:t>
      </w:r>
      <w:r w:rsidRPr="00512495">
        <w:rPr>
          <w:rFonts w:ascii="inherit" w:eastAsia="Times New Roman" w:hAnsi="inherit" w:cs="Courier New"/>
          <w:color w:val="B35E14"/>
          <w:sz w:val="20"/>
          <w:szCs w:val="20"/>
          <w:lang w:val="en-IN" w:eastAsia="en-IN"/>
        </w:rPr>
        <w:t>"Total Price"</w:t>
      </w:r>
      <w:r w:rsidRPr="00512495">
        <w:rPr>
          <w:rFonts w:ascii="inherit" w:eastAsia="Times New Roman" w:hAnsi="inherit" w:cs="Courier New"/>
          <w:color w:val="2E383C"/>
          <w:sz w:val="20"/>
          <w:szCs w:val="20"/>
          <w:lang w:val="en-IN" w:eastAsia="en-IN"/>
        </w:rPr>
        <w:t xml:space="preserve">, </w:t>
      </w:r>
      <w:r w:rsidRPr="00512495">
        <w:rPr>
          <w:rFonts w:ascii="inherit" w:eastAsia="Times New Roman" w:hAnsi="inherit" w:cs="Courier New"/>
          <w:color w:val="B35E14"/>
          <w:sz w:val="20"/>
          <w:szCs w:val="20"/>
          <w:lang w:val="en-IN" w:eastAsia="en-IN"/>
        </w:rPr>
        <w:t>"Base Price"</w:t>
      </w:r>
      <w:r w:rsidRPr="00512495">
        <w:rPr>
          <w:rFonts w:ascii="inherit" w:eastAsia="Times New Roman" w:hAnsi="inherit" w:cs="Courier New"/>
          <w:color w:val="2E383C"/>
          <w:sz w:val="20"/>
          <w:szCs w:val="20"/>
          <w:lang w:val="en-IN" w:eastAsia="en-IN"/>
        </w:rPr>
        <w:t>]]</w:t>
      </w:r>
    </w:p>
    <w:p w:rsidR="00512495" w:rsidRPr="00512495" w:rsidRDefault="00512495" w:rsidP="00512495">
      <w:pPr>
        <w:shd w:val="clear" w:color="auto" w:fill="FFFFFF"/>
        <w:jc w:val="right"/>
        <w:rPr>
          <w:rFonts w:ascii="Courier New" w:eastAsia="Times New Roman" w:hAnsi="Courier New" w:cs="Courier New"/>
          <w:color w:val="E0E2E5"/>
          <w:sz w:val="33"/>
          <w:szCs w:val="33"/>
          <w:lang w:val="en-IN" w:eastAsia="en-IN"/>
        </w:rPr>
      </w:pPr>
      <w:r w:rsidRPr="00512495">
        <w:rPr>
          <w:rFonts w:ascii="Courier New" w:eastAsia="Times New Roman" w:hAnsi="Courier New" w:cs="Courier New"/>
          <w:color w:val="E0E2E5"/>
          <w:sz w:val="33"/>
          <w:szCs w:val="33"/>
          <w:lang w:val="en-IN" w:eastAsia="en-IN"/>
        </w:rPr>
        <w:t>2</w:t>
      </w:r>
    </w:p>
    <w:p w:rsidR="00512495" w:rsidRPr="00512495" w:rsidRDefault="00512495" w:rsidP="005124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2E383C"/>
          <w:sz w:val="20"/>
          <w:szCs w:val="20"/>
          <w:lang w:val="en-IN" w:eastAsia="en-IN"/>
        </w:rPr>
      </w:pPr>
      <w:r w:rsidRPr="00512495">
        <w:rPr>
          <w:rFonts w:ascii="inherit" w:eastAsia="Times New Roman" w:hAnsi="inherit" w:cs="Courier New"/>
          <w:color w:val="047D65"/>
          <w:sz w:val="20"/>
          <w:szCs w:val="20"/>
          <w:lang w:val="en-IN" w:eastAsia="en-IN"/>
        </w:rPr>
        <w:t>y</w:t>
      </w:r>
      <w:r w:rsidRPr="00512495">
        <w:rPr>
          <w:rFonts w:ascii="inherit" w:eastAsia="Times New Roman" w:hAnsi="inherit" w:cs="Courier New"/>
          <w:color w:val="2E383C"/>
          <w:sz w:val="20"/>
          <w:szCs w:val="20"/>
          <w:lang w:val="en-IN" w:eastAsia="en-IN"/>
        </w:rPr>
        <w:t xml:space="preserve"> = </w:t>
      </w:r>
      <w:r w:rsidRPr="00512495">
        <w:rPr>
          <w:rFonts w:ascii="inherit" w:eastAsia="Times New Roman" w:hAnsi="inherit" w:cs="Courier New"/>
          <w:color w:val="047D65"/>
          <w:sz w:val="20"/>
          <w:szCs w:val="20"/>
          <w:lang w:val="en-IN" w:eastAsia="en-IN"/>
        </w:rPr>
        <w:t>data</w:t>
      </w:r>
      <w:r w:rsidRPr="00512495">
        <w:rPr>
          <w:rFonts w:ascii="inherit" w:eastAsia="Times New Roman" w:hAnsi="inherit" w:cs="Courier New"/>
          <w:color w:val="2E383C"/>
          <w:sz w:val="20"/>
          <w:szCs w:val="20"/>
          <w:lang w:val="en-IN" w:eastAsia="en-IN"/>
        </w:rPr>
        <w:t>[</w:t>
      </w:r>
      <w:r w:rsidRPr="00512495">
        <w:rPr>
          <w:rFonts w:ascii="inherit" w:eastAsia="Times New Roman" w:hAnsi="inherit" w:cs="Courier New"/>
          <w:color w:val="B35E14"/>
          <w:sz w:val="20"/>
          <w:szCs w:val="20"/>
          <w:lang w:val="en-IN" w:eastAsia="en-IN"/>
        </w:rPr>
        <w:t>"Units Sold"</w:t>
      </w:r>
      <w:r w:rsidRPr="00512495">
        <w:rPr>
          <w:rFonts w:ascii="inherit" w:eastAsia="Times New Roman" w:hAnsi="inherit" w:cs="Courier New"/>
          <w:color w:val="2E383C"/>
          <w:sz w:val="20"/>
          <w:szCs w:val="20"/>
          <w:lang w:val="en-IN" w:eastAsia="en-IN"/>
        </w:rPr>
        <w:t>]</w:t>
      </w:r>
    </w:p>
    <w:p w:rsidR="00512495" w:rsidRPr="00512495" w:rsidRDefault="00512495" w:rsidP="00512495">
      <w:pPr>
        <w:shd w:val="clear" w:color="auto" w:fill="FFFFFF"/>
        <w:spacing w:after="100" w:afterAutospacing="1"/>
        <w:rPr>
          <w:rFonts w:ascii="Arial" w:eastAsia="Times New Roman" w:hAnsi="Arial" w:cs="Arial"/>
          <w:sz w:val="33"/>
          <w:szCs w:val="33"/>
          <w:lang w:val="en-IN" w:eastAsia="en-IN"/>
        </w:rPr>
      </w:pPr>
      <w:r w:rsidRPr="00512495">
        <w:rPr>
          <w:rFonts w:ascii="Arial" w:eastAsia="Times New Roman" w:hAnsi="Arial" w:cs="Arial"/>
          <w:sz w:val="33"/>
          <w:szCs w:val="33"/>
          <w:lang w:val="en-IN" w:eastAsia="en-IN"/>
        </w:rPr>
        <w:t>Now let’s split the data into training and test sets and use the decision tree regression algorithm to train our model:</w:t>
      </w:r>
    </w:p>
    <w:p w:rsidR="00512495" w:rsidRPr="00512495" w:rsidRDefault="00B21B2B" w:rsidP="00512495">
      <w:pPr>
        <w:shd w:val="clear" w:color="auto" w:fill="FFFFFF"/>
        <w:rPr>
          <w:rFonts w:ascii="Courier New" w:eastAsia="Times New Roman" w:hAnsi="Courier New" w:cs="Courier New"/>
          <w:color w:val="2E383C"/>
          <w:sz w:val="33"/>
          <w:szCs w:val="33"/>
          <w:lang w:val="en-IN" w:eastAsia="en-IN"/>
        </w:rPr>
      </w:pPr>
      <w:r>
        <w:rPr>
          <w:rFonts w:ascii="Courier New" w:eastAsia="Times New Roman" w:hAnsi="Courier New" w:cs="Courier New"/>
          <w:noProof/>
          <w:color w:val="2E383C"/>
          <w:sz w:val="33"/>
          <w:szCs w:val="33"/>
          <w:lang w:val="en-IN" w:eastAsia="en-IN"/>
        </w:rPr>
      </w:r>
      <w:r w:rsidR="00B21B2B">
        <w:rPr>
          <w:rFonts w:ascii="Courier New" w:eastAsia="Times New Roman" w:hAnsi="Courier New" w:cs="Courier New"/>
          <w:noProof/>
          <w:color w:val="2E383C"/>
          <w:sz w:val="33"/>
          <w:szCs w:val="33"/>
          <w:lang w:val="en-IN" w:eastAsia="en-IN"/>
        </w:rPr>
        <w:pict>
          <v:shape id="_x0000_i1028" type="#_x0000_t75" style="width:136.35pt;height:60.8pt">
            <v:imagedata r:id="rId11" o:title=""/>
          </v:shape>
        </w:pict>
      </w:r>
    </w:p>
    <w:p w:rsidR="00512495" w:rsidRPr="00512495" w:rsidRDefault="00512495" w:rsidP="00512495">
      <w:pPr>
        <w:shd w:val="clear" w:color="auto" w:fill="FFFFFF"/>
        <w:jc w:val="right"/>
        <w:rPr>
          <w:rFonts w:ascii="Courier New" w:eastAsia="Times New Roman" w:hAnsi="Courier New" w:cs="Courier New"/>
          <w:color w:val="E0E2E5"/>
          <w:sz w:val="33"/>
          <w:szCs w:val="33"/>
          <w:lang w:val="en-IN" w:eastAsia="en-IN"/>
        </w:rPr>
      </w:pPr>
      <w:r w:rsidRPr="00512495">
        <w:rPr>
          <w:rFonts w:ascii="Courier New" w:eastAsia="Times New Roman" w:hAnsi="Courier New" w:cs="Courier New"/>
          <w:color w:val="E0E2E5"/>
          <w:sz w:val="33"/>
          <w:szCs w:val="33"/>
          <w:lang w:val="en-IN" w:eastAsia="en-IN"/>
        </w:rPr>
        <w:t>1</w:t>
      </w:r>
    </w:p>
    <w:p w:rsidR="00512495" w:rsidRPr="00512495" w:rsidRDefault="00512495" w:rsidP="005124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2E383C"/>
          <w:sz w:val="20"/>
          <w:szCs w:val="20"/>
          <w:lang w:val="en-IN" w:eastAsia="en-IN"/>
        </w:rPr>
      </w:pPr>
      <w:proofErr w:type="spellStart"/>
      <w:r w:rsidRPr="00512495">
        <w:rPr>
          <w:rFonts w:ascii="inherit" w:eastAsia="Times New Roman" w:hAnsi="inherit" w:cs="Courier New"/>
          <w:color w:val="047D65"/>
          <w:sz w:val="20"/>
          <w:szCs w:val="20"/>
          <w:lang w:val="en-IN" w:eastAsia="en-IN"/>
        </w:rPr>
        <w:t>xtrain</w:t>
      </w:r>
      <w:proofErr w:type="spellEnd"/>
      <w:r w:rsidRPr="00512495">
        <w:rPr>
          <w:rFonts w:ascii="inherit" w:eastAsia="Times New Roman" w:hAnsi="inherit" w:cs="Courier New"/>
          <w:color w:val="2E383C"/>
          <w:sz w:val="20"/>
          <w:szCs w:val="20"/>
          <w:lang w:val="en-IN" w:eastAsia="en-IN"/>
        </w:rPr>
        <w:t xml:space="preserve">, </w:t>
      </w:r>
      <w:proofErr w:type="spellStart"/>
      <w:r w:rsidRPr="00512495">
        <w:rPr>
          <w:rFonts w:ascii="inherit" w:eastAsia="Times New Roman" w:hAnsi="inherit" w:cs="Courier New"/>
          <w:color w:val="047D65"/>
          <w:sz w:val="20"/>
          <w:szCs w:val="20"/>
          <w:lang w:val="en-IN" w:eastAsia="en-IN"/>
        </w:rPr>
        <w:t>xtest</w:t>
      </w:r>
      <w:proofErr w:type="spellEnd"/>
      <w:r w:rsidRPr="00512495">
        <w:rPr>
          <w:rFonts w:ascii="inherit" w:eastAsia="Times New Roman" w:hAnsi="inherit" w:cs="Courier New"/>
          <w:color w:val="2E383C"/>
          <w:sz w:val="20"/>
          <w:szCs w:val="20"/>
          <w:lang w:val="en-IN" w:eastAsia="en-IN"/>
        </w:rPr>
        <w:t xml:space="preserve">, </w:t>
      </w:r>
      <w:proofErr w:type="spellStart"/>
      <w:r w:rsidRPr="00512495">
        <w:rPr>
          <w:rFonts w:ascii="inherit" w:eastAsia="Times New Roman" w:hAnsi="inherit" w:cs="Courier New"/>
          <w:color w:val="047D65"/>
          <w:sz w:val="20"/>
          <w:szCs w:val="20"/>
          <w:lang w:val="en-IN" w:eastAsia="en-IN"/>
        </w:rPr>
        <w:t>ytrain</w:t>
      </w:r>
      <w:proofErr w:type="spellEnd"/>
      <w:r w:rsidRPr="00512495">
        <w:rPr>
          <w:rFonts w:ascii="inherit" w:eastAsia="Times New Roman" w:hAnsi="inherit" w:cs="Courier New"/>
          <w:color w:val="2E383C"/>
          <w:sz w:val="20"/>
          <w:szCs w:val="20"/>
          <w:lang w:val="en-IN" w:eastAsia="en-IN"/>
        </w:rPr>
        <w:t xml:space="preserve">, </w:t>
      </w:r>
      <w:proofErr w:type="spellStart"/>
      <w:r w:rsidRPr="00512495">
        <w:rPr>
          <w:rFonts w:ascii="inherit" w:eastAsia="Times New Roman" w:hAnsi="inherit" w:cs="Courier New"/>
          <w:color w:val="047D65"/>
          <w:sz w:val="20"/>
          <w:szCs w:val="20"/>
          <w:lang w:val="en-IN" w:eastAsia="en-IN"/>
        </w:rPr>
        <w:t>ytest</w:t>
      </w:r>
      <w:proofErr w:type="spellEnd"/>
      <w:r w:rsidRPr="00512495">
        <w:rPr>
          <w:rFonts w:ascii="inherit" w:eastAsia="Times New Roman" w:hAnsi="inherit" w:cs="Courier New"/>
          <w:color w:val="2E383C"/>
          <w:sz w:val="20"/>
          <w:szCs w:val="20"/>
          <w:lang w:val="en-IN" w:eastAsia="en-IN"/>
        </w:rPr>
        <w:t xml:space="preserve"> = </w:t>
      </w:r>
      <w:proofErr w:type="spellStart"/>
      <w:r w:rsidRPr="00512495">
        <w:rPr>
          <w:rFonts w:ascii="inherit" w:eastAsia="Times New Roman" w:hAnsi="inherit" w:cs="Courier New"/>
          <w:color w:val="047D65"/>
          <w:sz w:val="20"/>
          <w:szCs w:val="20"/>
          <w:lang w:val="en-IN" w:eastAsia="en-IN"/>
        </w:rPr>
        <w:t>train_test_split</w:t>
      </w:r>
      <w:proofErr w:type="spellEnd"/>
      <w:r w:rsidRPr="00512495">
        <w:rPr>
          <w:rFonts w:ascii="inherit" w:eastAsia="Times New Roman" w:hAnsi="inherit" w:cs="Courier New"/>
          <w:color w:val="2E383C"/>
          <w:sz w:val="20"/>
          <w:szCs w:val="20"/>
          <w:lang w:val="en-IN" w:eastAsia="en-IN"/>
        </w:rPr>
        <w:t>(</w:t>
      </w:r>
      <w:r w:rsidRPr="00512495">
        <w:rPr>
          <w:rFonts w:ascii="inherit" w:eastAsia="Times New Roman" w:hAnsi="inherit" w:cs="Courier New"/>
          <w:color w:val="047D65"/>
          <w:sz w:val="20"/>
          <w:szCs w:val="20"/>
          <w:lang w:val="en-IN" w:eastAsia="en-IN"/>
        </w:rPr>
        <w:t>x</w:t>
      </w:r>
      <w:r w:rsidRPr="00512495">
        <w:rPr>
          <w:rFonts w:ascii="inherit" w:eastAsia="Times New Roman" w:hAnsi="inherit" w:cs="Courier New"/>
          <w:color w:val="2E383C"/>
          <w:sz w:val="20"/>
          <w:szCs w:val="20"/>
          <w:lang w:val="en-IN" w:eastAsia="en-IN"/>
        </w:rPr>
        <w:t xml:space="preserve">, </w:t>
      </w:r>
      <w:r w:rsidRPr="00512495">
        <w:rPr>
          <w:rFonts w:ascii="inherit" w:eastAsia="Times New Roman" w:hAnsi="inherit" w:cs="Courier New"/>
          <w:color w:val="047D65"/>
          <w:sz w:val="20"/>
          <w:szCs w:val="20"/>
          <w:lang w:val="en-IN" w:eastAsia="en-IN"/>
        </w:rPr>
        <w:t>y</w:t>
      </w:r>
      <w:r w:rsidRPr="00512495">
        <w:rPr>
          <w:rFonts w:ascii="inherit" w:eastAsia="Times New Roman" w:hAnsi="inherit" w:cs="Courier New"/>
          <w:color w:val="2E383C"/>
          <w:sz w:val="20"/>
          <w:szCs w:val="20"/>
          <w:lang w:val="en-IN" w:eastAsia="en-IN"/>
        </w:rPr>
        <w:t xml:space="preserve">, </w:t>
      </w:r>
    </w:p>
    <w:p w:rsidR="00512495" w:rsidRPr="00512495" w:rsidRDefault="00512495" w:rsidP="00512495">
      <w:pPr>
        <w:shd w:val="clear" w:color="auto" w:fill="FFFFFF"/>
        <w:jc w:val="right"/>
        <w:rPr>
          <w:rFonts w:ascii="Courier New" w:eastAsia="Times New Roman" w:hAnsi="Courier New" w:cs="Courier New"/>
          <w:color w:val="E0E2E5"/>
          <w:sz w:val="33"/>
          <w:szCs w:val="33"/>
          <w:lang w:val="en-IN" w:eastAsia="en-IN"/>
        </w:rPr>
      </w:pPr>
      <w:r w:rsidRPr="00512495">
        <w:rPr>
          <w:rFonts w:ascii="Courier New" w:eastAsia="Times New Roman" w:hAnsi="Courier New" w:cs="Courier New"/>
          <w:color w:val="E0E2E5"/>
          <w:sz w:val="33"/>
          <w:szCs w:val="33"/>
          <w:lang w:val="en-IN" w:eastAsia="en-IN"/>
        </w:rPr>
        <w:t>2</w:t>
      </w:r>
    </w:p>
    <w:p w:rsidR="00512495" w:rsidRPr="00512495" w:rsidRDefault="00512495" w:rsidP="005124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2E383C"/>
          <w:sz w:val="20"/>
          <w:szCs w:val="20"/>
          <w:lang w:val="en-IN" w:eastAsia="en-IN"/>
        </w:rPr>
      </w:pPr>
      <w:r w:rsidRPr="00512495">
        <w:rPr>
          <w:rFonts w:ascii="inherit" w:eastAsia="Times New Roman" w:hAnsi="inherit" w:cs="Courier New"/>
          <w:color w:val="2E383C"/>
          <w:sz w:val="20"/>
          <w:szCs w:val="20"/>
          <w:lang w:val="en-IN" w:eastAsia="en-IN"/>
        </w:rPr>
        <w:t xml:space="preserve">                                                </w:t>
      </w:r>
      <w:proofErr w:type="spellStart"/>
      <w:r w:rsidRPr="00512495">
        <w:rPr>
          <w:rFonts w:ascii="inherit" w:eastAsia="Times New Roman" w:hAnsi="inherit" w:cs="Courier New"/>
          <w:color w:val="047D65"/>
          <w:sz w:val="20"/>
          <w:szCs w:val="20"/>
          <w:lang w:val="en-IN" w:eastAsia="en-IN"/>
        </w:rPr>
        <w:t>test_size</w:t>
      </w:r>
      <w:proofErr w:type="spellEnd"/>
      <w:r w:rsidRPr="00512495">
        <w:rPr>
          <w:rFonts w:ascii="inherit" w:eastAsia="Times New Roman" w:hAnsi="inherit" w:cs="Courier New"/>
          <w:color w:val="2E383C"/>
          <w:sz w:val="20"/>
          <w:szCs w:val="20"/>
          <w:lang w:val="en-IN" w:eastAsia="en-IN"/>
        </w:rPr>
        <w:t>=</w:t>
      </w:r>
      <w:r w:rsidRPr="00512495">
        <w:rPr>
          <w:rFonts w:ascii="inherit" w:eastAsia="Times New Roman" w:hAnsi="inherit" w:cs="Courier New"/>
          <w:color w:val="75438A"/>
          <w:sz w:val="20"/>
          <w:szCs w:val="20"/>
          <w:lang w:val="en-IN" w:eastAsia="en-IN"/>
        </w:rPr>
        <w:t>0.2</w:t>
      </w:r>
      <w:r w:rsidRPr="00512495">
        <w:rPr>
          <w:rFonts w:ascii="inherit" w:eastAsia="Times New Roman" w:hAnsi="inherit" w:cs="Courier New"/>
          <w:color w:val="2E383C"/>
          <w:sz w:val="20"/>
          <w:szCs w:val="20"/>
          <w:lang w:val="en-IN" w:eastAsia="en-IN"/>
        </w:rPr>
        <w:t xml:space="preserve">, </w:t>
      </w:r>
    </w:p>
    <w:p w:rsidR="00512495" w:rsidRPr="00512495" w:rsidRDefault="00512495" w:rsidP="00512495">
      <w:pPr>
        <w:shd w:val="clear" w:color="auto" w:fill="FFFFFF"/>
        <w:jc w:val="right"/>
        <w:rPr>
          <w:rFonts w:ascii="Courier New" w:eastAsia="Times New Roman" w:hAnsi="Courier New" w:cs="Courier New"/>
          <w:color w:val="E0E2E5"/>
          <w:sz w:val="33"/>
          <w:szCs w:val="33"/>
          <w:lang w:val="en-IN" w:eastAsia="en-IN"/>
        </w:rPr>
      </w:pPr>
      <w:r w:rsidRPr="00512495">
        <w:rPr>
          <w:rFonts w:ascii="Courier New" w:eastAsia="Times New Roman" w:hAnsi="Courier New" w:cs="Courier New"/>
          <w:color w:val="E0E2E5"/>
          <w:sz w:val="33"/>
          <w:szCs w:val="33"/>
          <w:lang w:val="en-IN" w:eastAsia="en-IN"/>
        </w:rPr>
        <w:t>3</w:t>
      </w:r>
    </w:p>
    <w:p w:rsidR="00512495" w:rsidRPr="00512495" w:rsidRDefault="00512495" w:rsidP="005124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2E383C"/>
          <w:sz w:val="20"/>
          <w:szCs w:val="20"/>
          <w:lang w:val="en-IN" w:eastAsia="en-IN"/>
        </w:rPr>
      </w:pPr>
      <w:r w:rsidRPr="00512495">
        <w:rPr>
          <w:rFonts w:ascii="inherit" w:eastAsia="Times New Roman" w:hAnsi="inherit" w:cs="Courier New"/>
          <w:color w:val="2E383C"/>
          <w:sz w:val="20"/>
          <w:szCs w:val="20"/>
          <w:lang w:val="en-IN" w:eastAsia="en-IN"/>
        </w:rPr>
        <w:t xml:space="preserve">                                                </w:t>
      </w:r>
      <w:proofErr w:type="spellStart"/>
      <w:r w:rsidRPr="00512495">
        <w:rPr>
          <w:rFonts w:ascii="inherit" w:eastAsia="Times New Roman" w:hAnsi="inherit" w:cs="Courier New"/>
          <w:color w:val="047D65"/>
          <w:sz w:val="20"/>
          <w:szCs w:val="20"/>
          <w:lang w:val="en-IN" w:eastAsia="en-IN"/>
        </w:rPr>
        <w:t>random_state</w:t>
      </w:r>
      <w:proofErr w:type="spellEnd"/>
      <w:r w:rsidRPr="00512495">
        <w:rPr>
          <w:rFonts w:ascii="inherit" w:eastAsia="Times New Roman" w:hAnsi="inherit" w:cs="Courier New"/>
          <w:color w:val="2E383C"/>
          <w:sz w:val="20"/>
          <w:szCs w:val="20"/>
          <w:lang w:val="en-IN" w:eastAsia="en-IN"/>
        </w:rPr>
        <w:t>=</w:t>
      </w:r>
      <w:r w:rsidRPr="00512495">
        <w:rPr>
          <w:rFonts w:ascii="inherit" w:eastAsia="Times New Roman" w:hAnsi="inherit" w:cs="Courier New"/>
          <w:color w:val="75438A"/>
          <w:sz w:val="20"/>
          <w:szCs w:val="20"/>
          <w:lang w:val="en-IN" w:eastAsia="en-IN"/>
        </w:rPr>
        <w:t>42</w:t>
      </w:r>
      <w:r w:rsidRPr="00512495">
        <w:rPr>
          <w:rFonts w:ascii="inherit" w:eastAsia="Times New Roman" w:hAnsi="inherit" w:cs="Courier New"/>
          <w:color w:val="2E383C"/>
          <w:sz w:val="20"/>
          <w:szCs w:val="20"/>
          <w:lang w:val="en-IN" w:eastAsia="en-IN"/>
        </w:rPr>
        <w:t>)</w:t>
      </w:r>
    </w:p>
    <w:p w:rsidR="00512495" w:rsidRPr="00512495" w:rsidRDefault="00512495" w:rsidP="00512495">
      <w:pPr>
        <w:shd w:val="clear" w:color="auto" w:fill="FFFFFF"/>
        <w:jc w:val="right"/>
        <w:rPr>
          <w:rFonts w:ascii="Courier New" w:eastAsia="Times New Roman" w:hAnsi="Courier New" w:cs="Courier New"/>
          <w:color w:val="E0E2E5"/>
          <w:sz w:val="33"/>
          <w:szCs w:val="33"/>
          <w:lang w:val="en-IN" w:eastAsia="en-IN"/>
        </w:rPr>
      </w:pPr>
      <w:r w:rsidRPr="00512495">
        <w:rPr>
          <w:rFonts w:ascii="Courier New" w:eastAsia="Times New Roman" w:hAnsi="Courier New" w:cs="Courier New"/>
          <w:color w:val="E0E2E5"/>
          <w:sz w:val="33"/>
          <w:szCs w:val="33"/>
          <w:lang w:val="en-IN" w:eastAsia="en-IN"/>
        </w:rPr>
        <w:t>4</w:t>
      </w:r>
    </w:p>
    <w:p w:rsidR="00512495" w:rsidRPr="00512495" w:rsidRDefault="00512495" w:rsidP="005124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2E383C"/>
          <w:sz w:val="20"/>
          <w:szCs w:val="20"/>
          <w:lang w:val="en-IN" w:eastAsia="en-IN"/>
        </w:rPr>
      </w:pPr>
      <w:r w:rsidRPr="00512495">
        <w:rPr>
          <w:rFonts w:ascii="inherit" w:eastAsia="Times New Roman" w:hAnsi="inherit" w:cs="Courier New"/>
          <w:color w:val="1D75B3"/>
          <w:sz w:val="20"/>
          <w:szCs w:val="20"/>
          <w:lang w:val="en-IN" w:eastAsia="en-IN"/>
        </w:rPr>
        <w:t>from</w:t>
      </w:r>
      <w:r w:rsidRPr="00512495">
        <w:rPr>
          <w:rFonts w:ascii="inherit" w:eastAsia="Times New Roman" w:hAnsi="inherit" w:cs="Courier New"/>
          <w:color w:val="2E383C"/>
          <w:sz w:val="20"/>
          <w:szCs w:val="20"/>
          <w:lang w:val="en-IN" w:eastAsia="en-IN"/>
        </w:rPr>
        <w:t xml:space="preserve"> </w:t>
      </w:r>
      <w:proofErr w:type="spellStart"/>
      <w:r w:rsidRPr="00512495">
        <w:rPr>
          <w:rFonts w:ascii="inherit" w:eastAsia="Times New Roman" w:hAnsi="inherit" w:cs="Courier New"/>
          <w:color w:val="047D65"/>
          <w:sz w:val="20"/>
          <w:szCs w:val="20"/>
          <w:lang w:val="en-IN" w:eastAsia="en-IN"/>
        </w:rPr>
        <w:t>sklearn</w:t>
      </w:r>
      <w:r w:rsidRPr="00512495">
        <w:rPr>
          <w:rFonts w:ascii="inherit" w:eastAsia="Times New Roman" w:hAnsi="inherit" w:cs="Courier New"/>
          <w:color w:val="2E383C"/>
          <w:sz w:val="20"/>
          <w:szCs w:val="20"/>
          <w:lang w:val="en-IN" w:eastAsia="en-IN"/>
        </w:rPr>
        <w:t>.</w:t>
      </w:r>
      <w:r w:rsidRPr="00512495">
        <w:rPr>
          <w:rFonts w:ascii="inherit" w:eastAsia="Times New Roman" w:hAnsi="inherit" w:cs="Courier New"/>
          <w:color w:val="1D75B3"/>
          <w:sz w:val="20"/>
          <w:szCs w:val="20"/>
          <w:lang w:val="en-IN" w:eastAsia="en-IN"/>
        </w:rPr>
        <w:t>tree</w:t>
      </w:r>
      <w:proofErr w:type="spellEnd"/>
      <w:r w:rsidRPr="00512495">
        <w:rPr>
          <w:rFonts w:ascii="inherit" w:eastAsia="Times New Roman" w:hAnsi="inherit" w:cs="Courier New"/>
          <w:color w:val="2E383C"/>
          <w:sz w:val="20"/>
          <w:szCs w:val="20"/>
          <w:lang w:val="en-IN" w:eastAsia="en-IN"/>
        </w:rPr>
        <w:t xml:space="preserve"> </w:t>
      </w:r>
      <w:r w:rsidRPr="00512495">
        <w:rPr>
          <w:rFonts w:ascii="inherit" w:eastAsia="Times New Roman" w:hAnsi="inherit" w:cs="Courier New"/>
          <w:color w:val="1D75B3"/>
          <w:sz w:val="20"/>
          <w:szCs w:val="20"/>
          <w:lang w:val="en-IN" w:eastAsia="en-IN"/>
        </w:rPr>
        <w:t>import</w:t>
      </w:r>
      <w:r w:rsidRPr="00512495">
        <w:rPr>
          <w:rFonts w:ascii="inherit" w:eastAsia="Times New Roman" w:hAnsi="inherit" w:cs="Courier New"/>
          <w:color w:val="2E383C"/>
          <w:sz w:val="20"/>
          <w:szCs w:val="20"/>
          <w:lang w:val="en-IN" w:eastAsia="en-IN"/>
        </w:rPr>
        <w:t xml:space="preserve"> </w:t>
      </w:r>
      <w:proofErr w:type="spellStart"/>
      <w:r w:rsidRPr="00512495">
        <w:rPr>
          <w:rFonts w:ascii="inherit" w:eastAsia="Times New Roman" w:hAnsi="inherit" w:cs="Courier New"/>
          <w:color w:val="047D65"/>
          <w:sz w:val="20"/>
          <w:szCs w:val="20"/>
          <w:lang w:val="en-IN" w:eastAsia="en-IN"/>
        </w:rPr>
        <w:t>DecisionTreeRegressor</w:t>
      </w:r>
      <w:proofErr w:type="spellEnd"/>
    </w:p>
    <w:p w:rsidR="00512495" w:rsidRPr="00512495" w:rsidRDefault="00512495" w:rsidP="00512495">
      <w:pPr>
        <w:shd w:val="clear" w:color="auto" w:fill="FFFFFF"/>
        <w:jc w:val="right"/>
        <w:rPr>
          <w:rFonts w:ascii="Courier New" w:eastAsia="Times New Roman" w:hAnsi="Courier New" w:cs="Courier New"/>
          <w:color w:val="E0E2E5"/>
          <w:sz w:val="33"/>
          <w:szCs w:val="33"/>
          <w:lang w:val="en-IN" w:eastAsia="en-IN"/>
        </w:rPr>
      </w:pPr>
      <w:r w:rsidRPr="00512495">
        <w:rPr>
          <w:rFonts w:ascii="Courier New" w:eastAsia="Times New Roman" w:hAnsi="Courier New" w:cs="Courier New"/>
          <w:color w:val="E0E2E5"/>
          <w:sz w:val="33"/>
          <w:szCs w:val="33"/>
          <w:lang w:val="en-IN" w:eastAsia="en-IN"/>
        </w:rPr>
        <w:t>5</w:t>
      </w:r>
    </w:p>
    <w:p w:rsidR="00512495" w:rsidRPr="00512495" w:rsidRDefault="00512495" w:rsidP="005124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2E383C"/>
          <w:sz w:val="20"/>
          <w:szCs w:val="20"/>
          <w:lang w:val="en-IN" w:eastAsia="en-IN"/>
        </w:rPr>
      </w:pPr>
      <w:r w:rsidRPr="00512495">
        <w:rPr>
          <w:rFonts w:ascii="inherit" w:eastAsia="Times New Roman" w:hAnsi="inherit" w:cs="Courier New"/>
          <w:color w:val="047D65"/>
          <w:sz w:val="20"/>
          <w:szCs w:val="20"/>
          <w:lang w:val="en-IN" w:eastAsia="en-IN"/>
        </w:rPr>
        <w:t>model</w:t>
      </w:r>
      <w:r w:rsidRPr="00512495">
        <w:rPr>
          <w:rFonts w:ascii="inherit" w:eastAsia="Times New Roman" w:hAnsi="inherit" w:cs="Courier New"/>
          <w:color w:val="2E383C"/>
          <w:sz w:val="20"/>
          <w:szCs w:val="20"/>
          <w:lang w:val="en-IN" w:eastAsia="en-IN"/>
        </w:rPr>
        <w:t xml:space="preserve"> = </w:t>
      </w:r>
      <w:proofErr w:type="spellStart"/>
      <w:r w:rsidRPr="00512495">
        <w:rPr>
          <w:rFonts w:ascii="inherit" w:eastAsia="Times New Roman" w:hAnsi="inherit" w:cs="Courier New"/>
          <w:color w:val="047D65"/>
          <w:sz w:val="20"/>
          <w:szCs w:val="20"/>
          <w:lang w:val="en-IN" w:eastAsia="en-IN"/>
        </w:rPr>
        <w:t>DecisionTreeRegressor</w:t>
      </w:r>
      <w:proofErr w:type="spellEnd"/>
      <w:r w:rsidRPr="00512495">
        <w:rPr>
          <w:rFonts w:ascii="inherit" w:eastAsia="Times New Roman" w:hAnsi="inherit" w:cs="Courier New"/>
          <w:color w:val="2E383C"/>
          <w:sz w:val="20"/>
          <w:szCs w:val="20"/>
          <w:lang w:val="en-IN" w:eastAsia="en-IN"/>
        </w:rPr>
        <w:t>()</w:t>
      </w:r>
    </w:p>
    <w:p w:rsidR="00512495" w:rsidRPr="00512495" w:rsidRDefault="00512495" w:rsidP="00512495">
      <w:pPr>
        <w:shd w:val="clear" w:color="auto" w:fill="FFFFFF"/>
        <w:jc w:val="right"/>
        <w:rPr>
          <w:rFonts w:ascii="Courier New" w:eastAsia="Times New Roman" w:hAnsi="Courier New" w:cs="Courier New"/>
          <w:color w:val="E0E2E5"/>
          <w:sz w:val="33"/>
          <w:szCs w:val="33"/>
          <w:lang w:val="en-IN" w:eastAsia="en-IN"/>
        </w:rPr>
      </w:pPr>
      <w:r w:rsidRPr="00512495">
        <w:rPr>
          <w:rFonts w:ascii="Courier New" w:eastAsia="Times New Roman" w:hAnsi="Courier New" w:cs="Courier New"/>
          <w:color w:val="E0E2E5"/>
          <w:sz w:val="33"/>
          <w:szCs w:val="33"/>
          <w:lang w:val="en-IN" w:eastAsia="en-IN"/>
        </w:rPr>
        <w:t>6</w:t>
      </w:r>
    </w:p>
    <w:p w:rsidR="00512495" w:rsidRPr="00512495" w:rsidRDefault="00512495" w:rsidP="005124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2E383C"/>
          <w:sz w:val="20"/>
          <w:szCs w:val="20"/>
          <w:lang w:val="en-IN" w:eastAsia="en-IN"/>
        </w:rPr>
      </w:pPr>
      <w:proofErr w:type="spellStart"/>
      <w:r w:rsidRPr="00512495">
        <w:rPr>
          <w:rFonts w:ascii="inherit" w:eastAsia="Times New Roman" w:hAnsi="inherit" w:cs="Courier New"/>
          <w:color w:val="047D65"/>
          <w:sz w:val="20"/>
          <w:szCs w:val="20"/>
          <w:lang w:val="en-IN" w:eastAsia="en-IN"/>
        </w:rPr>
        <w:t>model</w:t>
      </w:r>
      <w:r w:rsidRPr="00512495">
        <w:rPr>
          <w:rFonts w:ascii="inherit" w:eastAsia="Times New Roman" w:hAnsi="inherit" w:cs="Courier New"/>
          <w:color w:val="2E383C"/>
          <w:sz w:val="20"/>
          <w:szCs w:val="20"/>
          <w:lang w:val="en-IN" w:eastAsia="en-IN"/>
        </w:rPr>
        <w:t>.</w:t>
      </w:r>
      <w:r w:rsidRPr="00512495">
        <w:rPr>
          <w:rFonts w:ascii="inherit" w:eastAsia="Times New Roman" w:hAnsi="inherit" w:cs="Courier New"/>
          <w:color w:val="1D75B3"/>
          <w:sz w:val="20"/>
          <w:szCs w:val="20"/>
          <w:lang w:val="en-IN" w:eastAsia="en-IN"/>
        </w:rPr>
        <w:t>fit</w:t>
      </w:r>
      <w:proofErr w:type="spellEnd"/>
      <w:r w:rsidRPr="00512495">
        <w:rPr>
          <w:rFonts w:ascii="inherit" w:eastAsia="Times New Roman" w:hAnsi="inherit" w:cs="Courier New"/>
          <w:color w:val="2E383C"/>
          <w:sz w:val="20"/>
          <w:szCs w:val="20"/>
          <w:lang w:val="en-IN" w:eastAsia="en-IN"/>
        </w:rPr>
        <w:t>(</w:t>
      </w:r>
      <w:proofErr w:type="spellStart"/>
      <w:r w:rsidRPr="00512495">
        <w:rPr>
          <w:rFonts w:ascii="inherit" w:eastAsia="Times New Roman" w:hAnsi="inherit" w:cs="Courier New"/>
          <w:color w:val="047D65"/>
          <w:sz w:val="20"/>
          <w:szCs w:val="20"/>
          <w:lang w:val="en-IN" w:eastAsia="en-IN"/>
        </w:rPr>
        <w:t>xtrain</w:t>
      </w:r>
      <w:proofErr w:type="spellEnd"/>
      <w:r w:rsidRPr="00512495">
        <w:rPr>
          <w:rFonts w:ascii="inherit" w:eastAsia="Times New Roman" w:hAnsi="inherit" w:cs="Courier New"/>
          <w:color w:val="2E383C"/>
          <w:sz w:val="20"/>
          <w:szCs w:val="20"/>
          <w:lang w:val="en-IN" w:eastAsia="en-IN"/>
        </w:rPr>
        <w:t xml:space="preserve">, </w:t>
      </w:r>
      <w:proofErr w:type="spellStart"/>
      <w:r w:rsidRPr="00512495">
        <w:rPr>
          <w:rFonts w:ascii="inherit" w:eastAsia="Times New Roman" w:hAnsi="inherit" w:cs="Courier New"/>
          <w:color w:val="047D65"/>
          <w:sz w:val="20"/>
          <w:szCs w:val="20"/>
          <w:lang w:val="en-IN" w:eastAsia="en-IN"/>
        </w:rPr>
        <w:t>ytrain</w:t>
      </w:r>
      <w:proofErr w:type="spellEnd"/>
      <w:r w:rsidRPr="00512495">
        <w:rPr>
          <w:rFonts w:ascii="inherit" w:eastAsia="Times New Roman" w:hAnsi="inherit" w:cs="Courier New"/>
          <w:color w:val="2E383C"/>
          <w:sz w:val="20"/>
          <w:szCs w:val="20"/>
          <w:lang w:val="en-IN" w:eastAsia="en-IN"/>
        </w:rPr>
        <w:t>)</w:t>
      </w:r>
    </w:p>
    <w:p w:rsidR="00512495" w:rsidRPr="00512495" w:rsidRDefault="00512495" w:rsidP="00512495">
      <w:pPr>
        <w:shd w:val="clear" w:color="auto" w:fill="FFFFFF"/>
        <w:spacing w:after="100" w:afterAutospacing="1"/>
        <w:rPr>
          <w:rFonts w:ascii="Arial" w:eastAsia="Times New Roman" w:hAnsi="Arial" w:cs="Arial"/>
          <w:sz w:val="33"/>
          <w:szCs w:val="33"/>
          <w:lang w:val="en-IN" w:eastAsia="en-IN"/>
        </w:rPr>
      </w:pPr>
      <w:r w:rsidRPr="00512495">
        <w:rPr>
          <w:rFonts w:ascii="Arial" w:eastAsia="Times New Roman" w:hAnsi="Arial" w:cs="Arial"/>
          <w:sz w:val="33"/>
          <w:szCs w:val="33"/>
          <w:lang w:val="en-IN" w:eastAsia="en-IN"/>
        </w:rPr>
        <w:t>Now let’s input the features </w:t>
      </w:r>
      <w:r w:rsidRPr="00512495">
        <w:rPr>
          <w:rFonts w:ascii="Arial" w:eastAsia="Times New Roman" w:hAnsi="Arial" w:cs="Arial"/>
          <w:b/>
          <w:bCs/>
          <w:sz w:val="33"/>
          <w:szCs w:val="33"/>
          <w:lang w:val="en-IN" w:eastAsia="en-IN"/>
        </w:rPr>
        <w:t>(Total Price, Base Price)</w:t>
      </w:r>
      <w:r w:rsidRPr="00512495">
        <w:rPr>
          <w:rFonts w:ascii="Arial" w:eastAsia="Times New Roman" w:hAnsi="Arial" w:cs="Arial"/>
          <w:sz w:val="33"/>
          <w:szCs w:val="33"/>
          <w:lang w:val="en-IN" w:eastAsia="en-IN"/>
        </w:rPr>
        <w:t> into the model and predict how much quantity can be demanded based on those values:</w:t>
      </w:r>
    </w:p>
    <w:p w:rsidR="00512495" w:rsidRPr="00512495" w:rsidRDefault="00B21B2B" w:rsidP="00512495">
      <w:pPr>
        <w:shd w:val="clear" w:color="auto" w:fill="FFFFFF"/>
        <w:rPr>
          <w:rFonts w:ascii="Courier New" w:eastAsia="Times New Roman" w:hAnsi="Courier New" w:cs="Courier New"/>
          <w:color w:val="2E383C"/>
          <w:sz w:val="33"/>
          <w:szCs w:val="33"/>
          <w:lang w:val="en-IN" w:eastAsia="en-IN"/>
        </w:rPr>
      </w:pPr>
      <w:r>
        <w:rPr>
          <w:rFonts w:ascii="Courier New" w:eastAsia="Times New Roman" w:hAnsi="Courier New" w:cs="Courier New"/>
          <w:noProof/>
          <w:color w:val="2E383C"/>
          <w:sz w:val="33"/>
          <w:szCs w:val="33"/>
          <w:lang w:val="en-IN" w:eastAsia="en-IN"/>
        </w:rPr>
      </w:r>
      <w:r w:rsidR="00B21B2B">
        <w:rPr>
          <w:rFonts w:ascii="Courier New" w:eastAsia="Times New Roman" w:hAnsi="Courier New" w:cs="Courier New"/>
          <w:noProof/>
          <w:color w:val="2E383C"/>
          <w:sz w:val="33"/>
          <w:szCs w:val="33"/>
          <w:lang w:val="en-IN" w:eastAsia="en-IN"/>
        </w:rPr>
        <w:pict>
          <v:shape id="_x0000_i1029" type="#_x0000_t75" style="width:136.35pt;height:60.8pt">
            <v:imagedata r:id="rId11" o:title=""/>
          </v:shape>
        </w:pict>
      </w:r>
    </w:p>
    <w:p w:rsidR="00512495" w:rsidRPr="00512495" w:rsidRDefault="00512495" w:rsidP="00512495">
      <w:pPr>
        <w:shd w:val="clear" w:color="auto" w:fill="FFFFFF"/>
        <w:jc w:val="right"/>
        <w:rPr>
          <w:rFonts w:ascii="Courier New" w:eastAsia="Times New Roman" w:hAnsi="Courier New" w:cs="Courier New"/>
          <w:color w:val="E0E2E5"/>
          <w:sz w:val="33"/>
          <w:szCs w:val="33"/>
          <w:lang w:val="en-IN" w:eastAsia="en-IN"/>
        </w:rPr>
      </w:pPr>
      <w:r w:rsidRPr="00512495">
        <w:rPr>
          <w:rFonts w:ascii="Courier New" w:eastAsia="Times New Roman" w:hAnsi="Courier New" w:cs="Courier New"/>
          <w:color w:val="E0E2E5"/>
          <w:sz w:val="33"/>
          <w:szCs w:val="33"/>
          <w:lang w:val="en-IN" w:eastAsia="en-IN"/>
        </w:rPr>
        <w:t>1</w:t>
      </w:r>
    </w:p>
    <w:p w:rsidR="00512495" w:rsidRPr="00512495" w:rsidRDefault="00512495" w:rsidP="005124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2E383C"/>
          <w:sz w:val="20"/>
          <w:szCs w:val="20"/>
          <w:lang w:val="en-IN" w:eastAsia="en-IN"/>
        </w:rPr>
      </w:pPr>
      <w:r w:rsidRPr="00512495">
        <w:rPr>
          <w:rFonts w:ascii="inherit" w:eastAsia="Times New Roman" w:hAnsi="inherit" w:cs="Courier New"/>
          <w:color w:val="75787B"/>
          <w:sz w:val="20"/>
          <w:szCs w:val="20"/>
          <w:lang w:val="en-IN" w:eastAsia="en-IN"/>
        </w:rPr>
        <w:t>#features = [["Total Price", "Base Price"]]</w:t>
      </w:r>
    </w:p>
    <w:p w:rsidR="00512495" w:rsidRPr="00512495" w:rsidRDefault="00512495" w:rsidP="00512495">
      <w:pPr>
        <w:shd w:val="clear" w:color="auto" w:fill="FFFFFF"/>
        <w:jc w:val="right"/>
        <w:rPr>
          <w:rFonts w:ascii="Courier New" w:eastAsia="Times New Roman" w:hAnsi="Courier New" w:cs="Courier New"/>
          <w:color w:val="E0E2E5"/>
          <w:sz w:val="33"/>
          <w:szCs w:val="33"/>
          <w:lang w:val="en-IN" w:eastAsia="en-IN"/>
        </w:rPr>
      </w:pPr>
      <w:r w:rsidRPr="00512495">
        <w:rPr>
          <w:rFonts w:ascii="Courier New" w:eastAsia="Times New Roman" w:hAnsi="Courier New" w:cs="Courier New"/>
          <w:color w:val="E0E2E5"/>
          <w:sz w:val="33"/>
          <w:szCs w:val="33"/>
          <w:lang w:val="en-IN" w:eastAsia="en-IN"/>
        </w:rPr>
        <w:t>2</w:t>
      </w:r>
    </w:p>
    <w:p w:rsidR="00512495" w:rsidRPr="00512495" w:rsidRDefault="00512495" w:rsidP="005124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2E383C"/>
          <w:sz w:val="20"/>
          <w:szCs w:val="20"/>
          <w:lang w:val="en-IN" w:eastAsia="en-IN"/>
        </w:rPr>
      </w:pPr>
      <w:r w:rsidRPr="00512495">
        <w:rPr>
          <w:rFonts w:ascii="inherit" w:eastAsia="Times New Roman" w:hAnsi="inherit" w:cs="Courier New"/>
          <w:color w:val="047D65"/>
          <w:sz w:val="20"/>
          <w:szCs w:val="20"/>
          <w:lang w:val="en-IN" w:eastAsia="en-IN"/>
        </w:rPr>
        <w:t>features</w:t>
      </w:r>
      <w:r w:rsidRPr="00512495">
        <w:rPr>
          <w:rFonts w:ascii="inherit" w:eastAsia="Times New Roman" w:hAnsi="inherit" w:cs="Courier New"/>
          <w:color w:val="2E383C"/>
          <w:sz w:val="20"/>
          <w:szCs w:val="20"/>
          <w:lang w:val="en-IN" w:eastAsia="en-IN"/>
        </w:rPr>
        <w:t xml:space="preserve"> = </w:t>
      </w:r>
      <w:proofErr w:type="spellStart"/>
      <w:r w:rsidRPr="00512495">
        <w:rPr>
          <w:rFonts w:ascii="inherit" w:eastAsia="Times New Roman" w:hAnsi="inherit" w:cs="Courier New"/>
          <w:color w:val="047D65"/>
          <w:sz w:val="20"/>
          <w:szCs w:val="20"/>
          <w:lang w:val="en-IN" w:eastAsia="en-IN"/>
        </w:rPr>
        <w:t>np</w:t>
      </w:r>
      <w:r w:rsidRPr="00512495">
        <w:rPr>
          <w:rFonts w:ascii="inherit" w:eastAsia="Times New Roman" w:hAnsi="inherit" w:cs="Courier New"/>
          <w:color w:val="2E383C"/>
          <w:sz w:val="20"/>
          <w:szCs w:val="20"/>
          <w:lang w:val="en-IN" w:eastAsia="en-IN"/>
        </w:rPr>
        <w:t>.</w:t>
      </w:r>
      <w:r w:rsidRPr="00512495">
        <w:rPr>
          <w:rFonts w:ascii="inherit" w:eastAsia="Times New Roman" w:hAnsi="inherit" w:cs="Courier New"/>
          <w:color w:val="1D75B3"/>
          <w:sz w:val="20"/>
          <w:szCs w:val="20"/>
          <w:lang w:val="en-IN" w:eastAsia="en-IN"/>
        </w:rPr>
        <w:t>array</w:t>
      </w:r>
      <w:proofErr w:type="spellEnd"/>
      <w:r w:rsidRPr="00512495">
        <w:rPr>
          <w:rFonts w:ascii="inherit" w:eastAsia="Times New Roman" w:hAnsi="inherit" w:cs="Courier New"/>
          <w:color w:val="2E383C"/>
          <w:sz w:val="20"/>
          <w:szCs w:val="20"/>
          <w:lang w:val="en-IN" w:eastAsia="en-IN"/>
        </w:rPr>
        <w:t>([[</w:t>
      </w:r>
      <w:r w:rsidRPr="00512495">
        <w:rPr>
          <w:rFonts w:ascii="inherit" w:eastAsia="Times New Roman" w:hAnsi="inherit" w:cs="Courier New"/>
          <w:color w:val="75438A"/>
          <w:sz w:val="20"/>
          <w:szCs w:val="20"/>
          <w:lang w:val="en-IN" w:eastAsia="en-IN"/>
        </w:rPr>
        <w:t>133.00</w:t>
      </w:r>
      <w:r w:rsidRPr="00512495">
        <w:rPr>
          <w:rFonts w:ascii="inherit" w:eastAsia="Times New Roman" w:hAnsi="inherit" w:cs="Courier New"/>
          <w:color w:val="2E383C"/>
          <w:sz w:val="20"/>
          <w:szCs w:val="20"/>
          <w:lang w:val="en-IN" w:eastAsia="en-IN"/>
        </w:rPr>
        <w:t xml:space="preserve">, </w:t>
      </w:r>
      <w:r w:rsidRPr="00512495">
        <w:rPr>
          <w:rFonts w:ascii="inherit" w:eastAsia="Times New Roman" w:hAnsi="inherit" w:cs="Courier New"/>
          <w:color w:val="75438A"/>
          <w:sz w:val="20"/>
          <w:szCs w:val="20"/>
          <w:lang w:val="en-IN" w:eastAsia="en-IN"/>
        </w:rPr>
        <w:t>140.00</w:t>
      </w:r>
      <w:r w:rsidRPr="00512495">
        <w:rPr>
          <w:rFonts w:ascii="inherit" w:eastAsia="Times New Roman" w:hAnsi="inherit" w:cs="Courier New"/>
          <w:color w:val="2E383C"/>
          <w:sz w:val="20"/>
          <w:szCs w:val="20"/>
          <w:lang w:val="en-IN" w:eastAsia="en-IN"/>
        </w:rPr>
        <w:t>]])</w:t>
      </w:r>
    </w:p>
    <w:p w:rsidR="00512495" w:rsidRPr="00512495" w:rsidRDefault="00512495" w:rsidP="00512495">
      <w:pPr>
        <w:shd w:val="clear" w:color="auto" w:fill="FFFFFF"/>
        <w:jc w:val="right"/>
        <w:rPr>
          <w:rFonts w:ascii="Courier New" w:eastAsia="Times New Roman" w:hAnsi="Courier New" w:cs="Courier New"/>
          <w:color w:val="E0E2E5"/>
          <w:sz w:val="33"/>
          <w:szCs w:val="33"/>
          <w:lang w:val="en-IN" w:eastAsia="en-IN"/>
        </w:rPr>
      </w:pPr>
      <w:r w:rsidRPr="00512495">
        <w:rPr>
          <w:rFonts w:ascii="Courier New" w:eastAsia="Times New Roman" w:hAnsi="Courier New" w:cs="Courier New"/>
          <w:color w:val="E0E2E5"/>
          <w:sz w:val="33"/>
          <w:szCs w:val="33"/>
          <w:lang w:val="en-IN" w:eastAsia="en-IN"/>
        </w:rPr>
        <w:t>3</w:t>
      </w:r>
    </w:p>
    <w:p w:rsidR="00512495" w:rsidRPr="00512495" w:rsidRDefault="00512495" w:rsidP="005124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2E383C"/>
          <w:sz w:val="20"/>
          <w:szCs w:val="20"/>
          <w:lang w:val="en-IN" w:eastAsia="en-IN"/>
        </w:rPr>
      </w:pPr>
      <w:proofErr w:type="spellStart"/>
      <w:r w:rsidRPr="00512495">
        <w:rPr>
          <w:rFonts w:ascii="inherit" w:eastAsia="Times New Roman" w:hAnsi="inherit" w:cs="Courier New"/>
          <w:color w:val="047D65"/>
          <w:sz w:val="20"/>
          <w:szCs w:val="20"/>
          <w:lang w:val="en-IN" w:eastAsia="en-IN"/>
        </w:rPr>
        <w:t>model</w:t>
      </w:r>
      <w:r w:rsidRPr="00512495">
        <w:rPr>
          <w:rFonts w:ascii="inherit" w:eastAsia="Times New Roman" w:hAnsi="inherit" w:cs="Courier New"/>
          <w:color w:val="2E383C"/>
          <w:sz w:val="20"/>
          <w:szCs w:val="20"/>
          <w:lang w:val="en-IN" w:eastAsia="en-IN"/>
        </w:rPr>
        <w:t>.</w:t>
      </w:r>
      <w:r w:rsidRPr="00512495">
        <w:rPr>
          <w:rFonts w:ascii="inherit" w:eastAsia="Times New Roman" w:hAnsi="inherit" w:cs="Courier New"/>
          <w:color w:val="1D75B3"/>
          <w:sz w:val="20"/>
          <w:szCs w:val="20"/>
          <w:lang w:val="en-IN" w:eastAsia="en-IN"/>
        </w:rPr>
        <w:t>predict</w:t>
      </w:r>
      <w:proofErr w:type="spellEnd"/>
      <w:r w:rsidRPr="00512495">
        <w:rPr>
          <w:rFonts w:ascii="inherit" w:eastAsia="Times New Roman" w:hAnsi="inherit" w:cs="Courier New"/>
          <w:color w:val="2E383C"/>
          <w:sz w:val="20"/>
          <w:szCs w:val="20"/>
          <w:lang w:val="en-IN" w:eastAsia="en-IN"/>
        </w:rPr>
        <w:t>(</w:t>
      </w:r>
      <w:r w:rsidRPr="00512495">
        <w:rPr>
          <w:rFonts w:ascii="inherit" w:eastAsia="Times New Roman" w:hAnsi="inherit" w:cs="Courier New"/>
          <w:color w:val="047D65"/>
          <w:sz w:val="20"/>
          <w:szCs w:val="20"/>
          <w:lang w:val="en-IN" w:eastAsia="en-IN"/>
        </w:rPr>
        <w:t>features</w:t>
      </w:r>
      <w:r w:rsidRPr="00512495">
        <w:rPr>
          <w:rFonts w:ascii="inherit" w:eastAsia="Times New Roman" w:hAnsi="inherit" w:cs="Courier New"/>
          <w:color w:val="2E383C"/>
          <w:sz w:val="20"/>
          <w:szCs w:val="20"/>
          <w:lang w:val="en-IN" w:eastAsia="en-IN"/>
        </w:rPr>
        <w:t>)</w:t>
      </w:r>
    </w:p>
    <w:p w:rsidR="00512495" w:rsidRPr="00512495" w:rsidRDefault="00512495" w:rsidP="005124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Family)" w:eastAsia="Times New Roman" w:hAnsi="var(--fontFamily)" w:cs="Courier New"/>
          <w:b/>
          <w:bCs/>
          <w:sz w:val="20"/>
          <w:szCs w:val="20"/>
          <w:lang w:val="en-IN" w:eastAsia="en-IN"/>
        </w:rPr>
      </w:pPr>
      <w:r w:rsidRPr="00512495">
        <w:rPr>
          <w:rFonts w:ascii="var(--fontFamily)" w:eastAsia="Times New Roman" w:hAnsi="var(--fontFamily)" w:cs="Courier New"/>
          <w:b/>
          <w:bCs/>
          <w:sz w:val="20"/>
          <w:szCs w:val="20"/>
          <w:lang w:val="en-IN" w:eastAsia="en-IN"/>
        </w:rPr>
        <w:t>array([27.])</w:t>
      </w:r>
    </w:p>
    <w:p w:rsidR="00512495" w:rsidRPr="00512495" w:rsidRDefault="00512495" w:rsidP="00512495">
      <w:pPr>
        <w:shd w:val="clear" w:color="auto" w:fill="FFFFFF"/>
        <w:spacing w:before="100" w:beforeAutospacing="1" w:after="100" w:afterAutospacing="1"/>
        <w:outlineLvl w:val="2"/>
        <w:rPr>
          <w:rFonts w:ascii="Arial" w:eastAsia="Times New Roman" w:hAnsi="Arial" w:cs="Arial"/>
          <w:b/>
          <w:bCs/>
          <w:sz w:val="27"/>
          <w:szCs w:val="27"/>
          <w:lang w:val="en-IN" w:eastAsia="en-IN"/>
        </w:rPr>
      </w:pPr>
      <w:r w:rsidRPr="00512495">
        <w:rPr>
          <w:rFonts w:ascii="Arial" w:eastAsia="Times New Roman" w:hAnsi="Arial" w:cs="Arial"/>
          <w:b/>
          <w:bCs/>
          <w:sz w:val="27"/>
          <w:szCs w:val="27"/>
          <w:lang w:val="en-IN" w:eastAsia="en-IN"/>
        </w:rPr>
        <w:t>Summary</w:t>
      </w:r>
    </w:p>
    <w:p w:rsidR="00512495" w:rsidRPr="00512495" w:rsidRDefault="00512495" w:rsidP="00512495">
      <w:pPr>
        <w:shd w:val="clear" w:color="auto" w:fill="FFFFFF"/>
        <w:spacing w:after="100" w:afterAutospacing="1"/>
        <w:rPr>
          <w:rFonts w:ascii="Arial" w:eastAsia="Times New Roman" w:hAnsi="Arial" w:cs="Arial"/>
          <w:sz w:val="33"/>
          <w:szCs w:val="33"/>
          <w:lang w:val="en-IN" w:eastAsia="en-IN"/>
        </w:rPr>
      </w:pPr>
      <w:r w:rsidRPr="00512495">
        <w:rPr>
          <w:rFonts w:ascii="Arial" w:eastAsia="Times New Roman" w:hAnsi="Arial" w:cs="Arial"/>
          <w:sz w:val="33"/>
          <w:szCs w:val="33"/>
          <w:lang w:val="en-IN" w:eastAsia="en-IN"/>
        </w:rPr>
        <w:t>So this is how you can train a machine learning model for the task of product demand prediction using Python. Price is one of the major factors that affect the demand for the product. If a product is not a necessity, only a few people buy the product even if the price increases. I hope you liked this article on product demand prediction with machine learning using Python. Feel free to ask your valuable questions in the comments section below.</w:t>
      </w:r>
    </w:p>
    <w:p w:rsidR="00512495" w:rsidRPr="0055788D" w:rsidRDefault="00512495" w:rsidP="0055788D">
      <w:pPr>
        <w:shd w:val="clear" w:color="auto" w:fill="FFFFFF"/>
        <w:spacing w:after="100" w:afterAutospacing="1"/>
        <w:rPr>
          <w:rFonts w:ascii="Arial" w:eastAsia="Times New Roman" w:hAnsi="Arial" w:cs="Arial"/>
          <w:sz w:val="33"/>
          <w:szCs w:val="33"/>
          <w:lang w:val="en-IN" w:eastAsia="en-IN"/>
        </w:rPr>
      </w:pPr>
    </w:p>
    <w:p w:rsidR="0055788D" w:rsidRPr="0055788D" w:rsidRDefault="0055788D" w:rsidP="0055788D">
      <w:pPr>
        <w:jc w:val="center"/>
        <w:rPr>
          <w:rFonts w:ascii="Arial Black" w:hAnsi="Arial Black"/>
          <w:sz w:val="56"/>
          <w:szCs w:val="56"/>
        </w:rPr>
      </w:pPr>
    </w:p>
    <w:sectPr w:rsidR="0055788D" w:rsidRPr="005578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istral">
    <w:panose1 w:val="03090702030407020403"/>
    <w:charset w:val="00"/>
    <w:family w:val="script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ar(--fontFamily)">
    <w:altName w:val="Times New Roman"/>
    <w:charset w:val="00"/>
    <w:family w:val="roman"/>
    <w:notTrueType/>
    <w:pitch w:val="default"/>
  </w:font>
  <w:font w:name="inherit">
    <w:altName w:val="Times New Roman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5FE35BF9"/>
    <w:multiLevelType w:val="hybridMultilevel"/>
    <w:tmpl w:val="441083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72FE4C9A"/>
    <w:multiLevelType w:val="multilevel"/>
    <w:tmpl w:val="D8E8DF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1843009152">
    <w:abstractNumId w:val="19"/>
  </w:num>
  <w:num w:numId="2" w16cid:durableId="243800238">
    <w:abstractNumId w:val="12"/>
  </w:num>
  <w:num w:numId="3" w16cid:durableId="1891988083">
    <w:abstractNumId w:val="10"/>
  </w:num>
  <w:num w:numId="4" w16cid:durableId="158935649">
    <w:abstractNumId w:val="22"/>
  </w:num>
  <w:num w:numId="5" w16cid:durableId="414591412">
    <w:abstractNumId w:val="13"/>
  </w:num>
  <w:num w:numId="6" w16cid:durableId="715006613">
    <w:abstractNumId w:val="16"/>
  </w:num>
  <w:num w:numId="7" w16cid:durableId="1628656994">
    <w:abstractNumId w:val="18"/>
  </w:num>
  <w:num w:numId="8" w16cid:durableId="1082292942">
    <w:abstractNumId w:val="9"/>
  </w:num>
  <w:num w:numId="9" w16cid:durableId="1282344302">
    <w:abstractNumId w:val="7"/>
  </w:num>
  <w:num w:numId="10" w16cid:durableId="837967527">
    <w:abstractNumId w:val="6"/>
  </w:num>
  <w:num w:numId="11" w16cid:durableId="2050834656">
    <w:abstractNumId w:val="5"/>
  </w:num>
  <w:num w:numId="12" w16cid:durableId="110975719">
    <w:abstractNumId w:val="4"/>
  </w:num>
  <w:num w:numId="13" w16cid:durableId="122507281">
    <w:abstractNumId w:val="8"/>
  </w:num>
  <w:num w:numId="14" w16cid:durableId="619073263">
    <w:abstractNumId w:val="3"/>
  </w:num>
  <w:num w:numId="15" w16cid:durableId="2083015809">
    <w:abstractNumId w:val="2"/>
  </w:num>
  <w:num w:numId="16" w16cid:durableId="1222400527">
    <w:abstractNumId w:val="1"/>
  </w:num>
  <w:num w:numId="17" w16cid:durableId="1345328656">
    <w:abstractNumId w:val="0"/>
  </w:num>
  <w:num w:numId="18" w16cid:durableId="1597593552">
    <w:abstractNumId w:val="14"/>
  </w:num>
  <w:num w:numId="19" w16cid:durableId="207032651">
    <w:abstractNumId w:val="15"/>
  </w:num>
  <w:num w:numId="20" w16cid:durableId="880021550">
    <w:abstractNumId w:val="20"/>
  </w:num>
  <w:num w:numId="21" w16cid:durableId="343174472">
    <w:abstractNumId w:val="17"/>
  </w:num>
  <w:num w:numId="22" w16cid:durableId="770051751">
    <w:abstractNumId w:val="11"/>
  </w:num>
  <w:num w:numId="23" w16cid:durableId="2131434225">
    <w:abstractNumId w:val="24"/>
  </w:num>
  <w:num w:numId="24" w16cid:durableId="1649286891">
    <w:abstractNumId w:val="21"/>
  </w:num>
  <w:num w:numId="25" w16cid:durableId="1152405576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proofState w:spelling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788D"/>
    <w:rsid w:val="0000325A"/>
    <w:rsid w:val="00512495"/>
    <w:rsid w:val="0055788D"/>
    <w:rsid w:val="00645252"/>
    <w:rsid w:val="006D3D74"/>
    <w:rsid w:val="0083569A"/>
    <w:rsid w:val="00857276"/>
    <w:rsid w:val="00A9204E"/>
    <w:rsid w:val="00AA328E"/>
    <w:rsid w:val="00B21B2B"/>
    <w:rsid w:val="00CF35B6"/>
    <w:rsid w:val="00E67DBF"/>
    <w:rsid w:val="00EB4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E4A174"/>
  <w15:chartTrackingRefBased/>
  <w15:docId w15:val="{177E8776-2537-4B1B-861F-D09C3EA8A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NoSpacing">
    <w:name w:val="No Spacing"/>
    <w:uiPriority w:val="1"/>
    <w:qFormat/>
    <w:rsid w:val="0055788D"/>
  </w:style>
  <w:style w:type="paragraph" w:styleId="ListParagraph">
    <w:name w:val="List Paragraph"/>
    <w:basedOn w:val="Normal"/>
    <w:uiPriority w:val="34"/>
    <w:unhideWhenUsed/>
    <w:qFormat/>
    <w:rsid w:val="0055788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12495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cm-variable">
    <w:name w:val="cm-variable"/>
    <w:basedOn w:val="DefaultParagraphFont"/>
    <w:rsid w:val="00512495"/>
  </w:style>
  <w:style w:type="character" w:customStyle="1" w:styleId="cm-property">
    <w:name w:val="cm-property"/>
    <w:basedOn w:val="DefaultParagraphFont"/>
    <w:rsid w:val="00512495"/>
  </w:style>
  <w:style w:type="character" w:customStyle="1" w:styleId="cm-operator">
    <w:name w:val="cm-operator"/>
    <w:basedOn w:val="DefaultParagraphFont"/>
    <w:rsid w:val="00512495"/>
  </w:style>
  <w:style w:type="character" w:customStyle="1" w:styleId="cm-string">
    <w:name w:val="cm-string"/>
    <w:basedOn w:val="DefaultParagraphFont"/>
    <w:rsid w:val="00512495"/>
  </w:style>
  <w:style w:type="character" w:customStyle="1" w:styleId="cm-number">
    <w:name w:val="cm-number"/>
    <w:basedOn w:val="DefaultParagraphFont"/>
    <w:rsid w:val="00512495"/>
  </w:style>
  <w:style w:type="character" w:customStyle="1" w:styleId="cm-keyword">
    <w:name w:val="cm-keyword"/>
    <w:basedOn w:val="DefaultParagraphFont"/>
    <w:rsid w:val="00512495"/>
  </w:style>
  <w:style w:type="character" w:customStyle="1" w:styleId="cm-comment">
    <w:name w:val="cm-comment"/>
    <w:basedOn w:val="DefaultParagraphFont"/>
    <w:rsid w:val="005124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70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8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1745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648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9850398">
                  <w:marLeft w:val="0"/>
                  <w:marRight w:val="-4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414292">
                      <w:marLeft w:val="46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2922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0236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0184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95192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29410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33179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035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28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67220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388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1467627">
                  <w:marLeft w:val="0"/>
                  <w:marRight w:val="-4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40545">
                      <w:marLeft w:val="46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4874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5167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4884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62919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80143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3544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38464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3800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437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94442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066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0264825">
                  <w:marLeft w:val="0"/>
                  <w:marRight w:val="-4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264188">
                      <w:marLeft w:val="46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8158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0702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9932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68378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65842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54290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230196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32444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714604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08745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406849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8804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333333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85712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303529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26332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787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33514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323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768185">
                  <w:marLeft w:val="0"/>
                  <w:marRight w:val="-4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978863">
                      <w:marLeft w:val="46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9041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9221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9873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1021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26552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47822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831967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87489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722070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97150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578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4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49097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314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7429140">
                  <w:marLeft w:val="0"/>
                  <w:marRight w:val="-4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705823">
                      <w:marLeft w:val="46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5861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852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4725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032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02998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9110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914037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55913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34717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5636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439767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92247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775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5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aw.githubusercontent.com/amankharwal/Website-data/master/demand.csv" TargetMode="External" /><Relationship Id="rId13" Type="http://schemas.openxmlformats.org/officeDocument/2006/relationships/theme" Target="theme/theme1.xml" /><Relationship Id="rId3" Type="http://schemas.openxmlformats.org/officeDocument/2006/relationships/customXml" Target="../customXml/item3.xml" /><Relationship Id="rId7" Type="http://schemas.openxmlformats.org/officeDocument/2006/relationships/webSettings" Target="webSettings.xml" /><Relationship Id="rId12" Type="http://schemas.openxmlformats.org/officeDocument/2006/relationships/fontTable" Target="fontTable.xml" /><Relationship Id="rId2" Type="http://schemas.openxmlformats.org/officeDocument/2006/relationships/customXml" Target="../customXml/item2.xml" /><Relationship Id="rId1" Type="http://schemas.openxmlformats.org/officeDocument/2006/relationships/customXml" Target="../customXml/item1.xml" /><Relationship Id="rId6" Type="http://schemas.openxmlformats.org/officeDocument/2006/relationships/settings" Target="settings.xml" /><Relationship Id="rId11" Type="http://schemas.openxmlformats.org/officeDocument/2006/relationships/image" Target="media/image2.wmf" /><Relationship Id="rId5" Type="http://schemas.openxmlformats.org/officeDocument/2006/relationships/styles" Target="styles.xml" /><Relationship Id="rId10" Type="http://schemas.openxmlformats.org/officeDocument/2006/relationships/hyperlink" Target="https://i0.wp.com/thecleverprogrammer.com/wp-content/uploads/2021/11/product-demand-relationships.png?resize=768%2C348&amp;ssl=1" TargetMode="External" /><Relationship Id="rId4" Type="http://schemas.openxmlformats.org/officeDocument/2006/relationships/numbering" Target="numbering.xml" /><Relationship Id="rId9" Type="http://schemas.openxmlformats.org/officeDocument/2006/relationships/image" Target="media/image1.wmf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uriya\AppData\Roaming\Microsoft\Templates\Single%20spaced%20(blank).dot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 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www.w3.org/2000/xmlns/"/>
    <ds:schemaRef ds:uri="4873beb7-5857-4685-be1f-d57550cc96cc"/>
    <ds:schemaRef ds:uri="http://www.w3.org/2001/XMLSchema-instance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Single%20spaced%20(blank).dotx</Template>
  <TotalTime>3</TotalTime>
  <Pages>1</Pages>
  <Words>655</Words>
  <Characters>3734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suriya</dc:creator>
  <cp:keywords/>
  <dc:description/>
  <cp:lastModifiedBy>shafiqmd.h571@gmail.com</cp:lastModifiedBy>
  <cp:revision>5</cp:revision>
  <dcterms:created xsi:type="dcterms:W3CDTF">2023-10-05T04:30:00Z</dcterms:created>
  <dcterms:modified xsi:type="dcterms:W3CDTF">2023-10-05T04:57:00Z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